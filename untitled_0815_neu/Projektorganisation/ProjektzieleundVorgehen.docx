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FA42BB">
      <w:pPr>
        <w:pStyle w:val="Titel"/>
        <w:pBdr>
          <w:top w:val="nil"/>
          <w:left w:val="nil"/>
          <w:bottom w:val="nil"/>
          <w:right w:val="nil"/>
          <w:between w:val="nil"/>
          <w:bar w:val="nil"/>
        </w:pBdr>
      </w:pPr>
      <w:bookmarkStart w:id="0" w:name="h.inytbum67twy"/>
      <w:bookmarkEnd w:id="0"/>
      <w:r>
        <w:t>Projektziele und Vorgehen</w:t>
      </w:r>
    </w:p>
    <w:p w:rsidR="00A77B3E" w:rsidRDefault="00FA42BB">
      <w:pPr>
        <w:pStyle w:val="berschrift1"/>
        <w:pBdr>
          <w:top w:val="nil"/>
          <w:left w:val="nil"/>
          <w:bottom w:val="nil"/>
          <w:right w:val="nil"/>
          <w:between w:val="nil"/>
          <w:bar w:val="nil"/>
        </w:pBdr>
      </w:pPr>
      <w:bookmarkStart w:id="1" w:name="h.48b0j0bhlh8n"/>
      <w:bookmarkEnd w:id="1"/>
      <w:r>
        <w:t>1 Rahmenbedingungen</w:t>
      </w:r>
    </w:p>
    <w:p w:rsidR="00A77B3E" w:rsidRDefault="00FA42BB">
      <w:pPr>
        <w:pStyle w:val="berschrift2"/>
        <w:pBdr>
          <w:top w:val="nil"/>
          <w:left w:val="nil"/>
          <w:bottom w:val="nil"/>
          <w:right w:val="nil"/>
          <w:between w:val="nil"/>
          <w:bar w:val="nil"/>
        </w:pBdr>
      </w:pPr>
      <w:bookmarkStart w:id="2" w:name="h.idxqrt1zdt57"/>
      <w:bookmarkEnd w:id="2"/>
      <w:r>
        <w:t>1.1 Ziel des Projektes</w:t>
      </w:r>
    </w:p>
    <w:p w:rsidR="00A77B3E" w:rsidRDefault="00FA42BB">
      <w:pPr>
        <w:pBdr>
          <w:top w:val="nil"/>
          <w:left w:val="nil"/>
          <w:bottom w:val="nil"/>
          <w:right w:val="nil"/>
          <w:between w:val="nil"/>
          <w:bar w:val="nil"/>
        </w:pBdr>
      </w:pPr>
      <w:r>
        <w:t>Ziel des Projektes ist die Implementierung eines Programms, das in der Lage ist, gegen ein anderes Programm “4 gewinnt” zu spielen. Dabei wird die Kommunikation der Programme über einen zentralen Server realisiert.</w:t>
      </w:r>
    </w:p>
    <w:p w:rsidR="00A77B3E" w:rsidRDefault="00DF3699">
      <w:pPr>
        <w:pBdr>
          <w:top w:val="nil"/>
          <w:left w:val="nil"/>
          <w:bottom w:val="nil"/>
          <w:right w:val="nil"/>
          <w:between w:val="nil"/>
          <w:bar w:val="nil"/>
        </w:pBdr>
      </w:pPr>
    </w:p>
    <w:p w:rsidR="00A77B3E" w:rsidRDefault="00FA42BB">
      <w:pPr>
        <w:pStyle w:val="berschrift2"/>
        <w:pBdr>
          <w:top w:val="nil"/>
          <w:left w:val="nil"/>
          <w:bottom w:val="nil"/>
          <w:right w:val="nil"/>
          <w:between w:val="nil"/>
          <w:bar w:val="nil"/>
        </w:pBdr>
      </w:pPr>
      <w:bookmarkStart w:id="3" w:name="h.ldqznj8noqp4"/>
      <w:bookmarkEnd w:id="3"/>
      <w:r>
        <w:t>1.2 Äußere Bedingungen und deren Realisierung</w:t>
      </w:r>
    </w:p>
    <w:p w:rsidR="00A77B3E" w:rsidRDefault="00FA42BB">
      <w:pPr>
        <w:pBdr>
          <w:top w:val="nil"/>
          <w:left w:val="nil"/>
          <w:bottom w:val="nil"/>
          <w:right w:val="nil"/>
          <w:between w:val="nil"/>
          <w:bar w:val="nil"/>
        </w:pBdr>
      </w:pPr>
      <w:r>
        <w:t xml:space="preserve">Die verwendete Programmiersprache ist </w:t>
      </w:r>
      <w:r>
        <w:rPr>
          <w:b/>
          <w:bCs/>
        </w:rPr>
        <w:t xml:space="preserve">Java </w:t>
      </w:r>
      <w:r>
        <w:t>(J2SE). Entsprechend wird objektorientiert gearbeitet. Der Import der Programmbestandteile in eclipse auf anderen PCs muss möglich sein.</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Eine entsprechende Benutzeroberfläche (im folgenden </w:t>
      </w:r>
      <w:r>
        <w:rPr>
          <w:b/>
          <w:bCs/>
        </w:rPr>
        <w:t>GUI</w:t>
      </w:r>
      <w:r>
        <w:t>) wird darauf aufbauend bereit gestellt. Folgendes wird angezeigt:</w:t>
      </w:r>
    </w:p>
    <w:p w:rsidR="00A77B3E" w:rsidRDefault="00FA42BB">
      <w:pPr>
        <w:numPr>
          <w:ilvl w:val="0"/>
          <w:numId w:val="1"/>
        </w:numPr>
        <w:pBdr>
          <w:top w:val="nil"/>
          <w:left w:val="nil"/>
          <w:bottom w:val="nil"/>
          <w:right w:val="nil"/>
          <w:between w:val="nil"/>
          <w:bar w:val="nil"/>
        </w:pBdr>
        <w:tabs>
          <w:tab w:val="num" w:pos="720"/>
        </w:tabs>
      </w:pPr>
      <w:r>
        <w:t>Satzstatus</w:t>
      </w:r>
    </w:p>
    <w:p w:rsidR="00A77B3E" w:rsidRDefault="00FA42BB">
      <w:pPr>
        <w:numPr>
          <w:ilvl w:val="0"/>
          <w:numId w:val="1"/>
        </w:numPr>
        <w:pBdr>
          <w:top w:val="nil"/>
          <w:left w:val="nil"/>
          <w:bottom w:val="nil"/>
          <w:right w:val="nil"/>
          <w:between w:val="nil"/>
          <w:bar w:val="nil"/>
        </w:pBdr>
        <w:tabs>
          <w:tab w:val="num" w:pos="720"/>
        </w:tabs>
      </w:pPr>
      <w:r>
        <w:t>Spielstand</w:t>
      </w:r>
    </w:p>
    <w:p w:rsidR="00A77B3E" w:rsidRDefault="00FA42BB">
      <w:pPr>
        <w:numPr>
          <w:ilvl w:val="0"/>
          <w:numId w:val="1"/>
        </w:numPr>
        <w:pBdr>
          <w:top w:val="nil"/>
          <w:left w:val="nil"/>
          <w:bottom w:val="nil"/>
          <w:right w:val="nil"/>
          <w:between w:val="nil"/>
          <w:bar w:val="nil"/>
        </w:pBdr>
        <w:tabs>
          <w:tab w:val="num" w:pos="720"/>
        </w:tabs>
      </w:pPr>
      <w:r>
        <w:t>Spielfeld</w:t>
      </w:r>
    </w:p>
    <w:p w:rsidR="00A77B3E" w:rsidRDefault="00FA42BB">
      <w:pPr>
        <w:numPr>
          <w:ilvl w:val="0"/>
          <w:numId w:val="1"/>
        </w:numPr>
        <w:pBdr>
          <w:top w:val="nil"/>
          <w:left w:val="nil"/>
          <w:bottom w:val="nil"/>
          <w:right w:val="nil"/>
          <w:between w:val="nil"/>
          <w:bar w:val="nil"/>
        </w:pBdr>
        <w:tabs>
          <w:tab w:val="num" w:pos="720"/>
        </w:tabs>
      </w:pPr>
      <w:r>
        <w:t xml:space="preserve">Spielzüge des Spiels </w:t>
      </w:r>
    </w:p>
    <w:p w:rsidR="00A77B3E" w:rsidRDefault="00FA42BB">
      <w:pPr>
        <w:numPr>
          <w:ilvl w:val="0"/>
          <w:numId w:val="1"/>
        </w:numPr>
        <w:pBdr>
          <w:top w:val="nil"/>
          <w:left w:val="nil"/>
          <w:bottom w:val="nil"/>
          <w:right w:val="nil"/>
          <w:between w:val="nil"/>
          <w:bar w:val="nil"/>
        </w:pBdr>
        <w:tabs>
          <w:tab w:val="num" w:pos="720"/>
        </w:tabs>
      </w:pPr>
      <w:r>
        <w:t>Anwendung: 3 Abfragen über vergangene Spiele</w:t>
      </w:r>
    </w:p>
    <w:p w:rsidR="00A77B3E" w:rsidRDefault="00FA42BB">
      <w:pPr>
        <w:pBdr>
          <w:top w:val="nil"/>
          <w:left w:val="nil"/>
          <w:bottom w:val="nil"/>
          <w:right w:val="nil"/>
          <w:between w:val="nil"/>
          <w:bar w:val="nil"/>
        </w:pBdr>
        <w:rPr>
          <w:i/>
          <w:iCs/>
        </w:rPr>
      </w:pPr>
      <w:r>
        <w:rPr>
          <w:i/>
          <w:iCs/>
        </w:rPr>
        <w:t>Realisierung:</w:t>
      </w:r>
      <w:r>
        <w:t xml:space="preserve"> Die Realisierung des GUI erfolgt über Java Fx.</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Ebenso besteht eine </w:t>
      </w:r>
      <w:r>
        <w:rPr>
          <w:b/>
          <w:bCs/>
        </w:rPr>
        <w:t>Datenbankanbindung</w:t>
      </w:r>
      <w:r>
        <w:t>, über die auch vorherige Spielabläufe und -stände gespeichert werden können. gespeichert werden die folgenden Daten:</w:t>
      </w:r>
    </w:p>
    <w:p w:rsidR="00A77B3E" w:rsidRDefault="00FA42BB">
      <w:pPr>
        <w:numPr>
          <w:ilvl w:val="0"/>
          <w:numId w:val="2"/>
        </w:numPr>
        <w:pBdr>
          <w:top w:val="nil"/>
          <w:left w:val="nil"/>
          <w:bottom w:val="nil"/>
          <w:right w:val="nil"/>
          <w:between w:val="nil"/>
          <w:bar w:val="nil"/>
        </w:pBdr>
        <w:tabs>
          <w:tab w:val="num" w:pos="720"/>
        </w:tabs>
      </w:pPr>
      <w:r>
        <w:t>Gegner</w:t>
      </w:r>
    </w:p>
    <w:p w:rsidR="00A77B3E" w:rsidRDefault="00FA42BB">
      <w:pPr>
        <w:numPr>
          <w:ilvl w:val="0"/>
          <w:numId w:val="2"/>
        </w:numPr>
        <w:pBdr>
          <w:top w:val="nil"/>
          <w:left w:val="nil"/>
          <w:bottom w:val="nil"/>
          <w:right w:val="nil"/>
          <w:between w:val="nil"/>
          <w:bar w:val="nil"/>
        </w:pBdr>
        <w:tabs>
          <w:tab w:val="num" w:pos="720"/>
        </w:tabs>
      </w:pPr>
      <w:r>
        <w:t>Startspieler</w:t>
      </w:r>
    </w:p>
    <w:p w:rsidR="00A77B3E" w:rsidRDefault="00FA42BB">
      <w:pPr>
        <w:numPr>
          <w:ilvl w:val="0"/>
          <w:numId w:val="2"/>
        </w:numPr>
        <w:pBdr>
          <w:top w:val="nil"/>
          <w:left w:val="nil"/>
          <w:bottom w:val="nil"/>
          <w:right w:val="nil"/>
          <w:between w:val="nil"/>
          <w:bar w:val="nil"/>
        </w:pBdr>
        <w:tabs>
          <w:tab w:val="num" w:pos="720"/>
        </w:tabs>
      </w:pPr>
      <w:r>
        <w:t>Sieger</w:t>
      </w:r>
    </w:p>
    <w:p w:rsidR="00A77B3E" w:rsidRDefault="00FA42BB">
      <w:pPr>
        <w:numPr>
          <w:ilvl w:val="0"/>
          <w:numId w:val="2"/>
        </w:numPr>
        <w:pBdr>
          <w:top w:val="nil"/>
          <w:left w:val="nil"/>
          <w:bottom w:val="nil"/>
          <w:right w:val="nil"/>
          <w:between w:val="nil"/>
          <w:bar w:val="nil"/>
        </w:pBdr>
        <w:tabs>
          <w:tab w:val="num" w:pos="720"/>
        </w:tabs>
      </w:pPr>
      <w:r>
        <w:t>Punkte</w:t>
      </w:r>
    </w:p>
    <w:p w:rsidR="00A77B3E" w:rsidRDefault="00FA42BB">
      <w:pPr>
        <w:numPr>
          <w:ilvl w:val="0"/>
          <w:numId w:val="2"/>
        </w:numPr>
        <w:pBdr>
          <w:top w:val="nil"/>
          <w:left w:val="nil"/>
          <w:bottom w:val="nil"/>
          <w:right w:val="nil"/>
          <w:between w:val="nil"/>
          <w:bar w:val="nil"/>
        </w:pBdr>
        <w:tabs>
          <w:tab w:val="num" w:pos="720"/>
        </w:tabs>
      </w:pPr>
      <w:r>
        <w:t>Spiele</w:t>
      </w:r>
    </w:p>
    <w:p w:rsidR="00A77B3E" w:rsidRDefault="00FA42BB">
      <w:pPr>
        <w:numPr>
          <w:ilvl w:val="0"/>
          <w:numId w:val="2"/>
        </w:numPr>
        <w:pBdr>
          <w:top w:val="nil"/>
          <w:left w:val="nil"/>
          <w:bottom w:val="nil"/>
          <w:right w:val="nil"/>
          <w:between w:val="nil"/>
          <w:bar w:val="nil"/>
        </w:pBdr>
        <w:tabs>
          <w:tab w:val="num" w:pos="720"/>
        </w:tabs>
      </w:pPr>
      <w:r>
        <w:t>Sätze</w:t>
      </w:r>
    </w:p>
    <w:p w:rsidR="00A77B3E" w:rsidRDefault="00FA42BB">
      <w:pPr>
        <w:numPr>
          <w:ilvl w:val="0"/>
          <w:numId w:val="2"/>
        </w:numPr>
        <w:pBdr>
          <w:top w:val="nil"/>
          <w:left w:val="nil"/>
          <w:bottom w:val="nil"/>
          <w:right w:val="nil"/>
          <w:between w:val="nil"/>
          <w:bar w:val="nil"/>
        </w:pBdr>
        <w:tabs>
          <w:tab w:val="num" w:pos="720"/>
        </w:tabs>
      </w:pPr>
      <w:r>
        <w:t>Züge</w:t>
      </w:r>
    </w:p>
    <w:p w:rsidR="00A77B3E" w:rsidRDefault="00FA42BB">
      <w:pPr>
        <w:pBdr>
          <w:top w:val="nil"/>
          <w:left w:val="nil"/>
          <w:bottom w:val="nil"/>
          <w:right w:val="nil"/>
          <w:between w:val="nil"/>
          <w:bar w:val="nil"/>
        </w:pBdr>
      </w:pPr>
      <w:r>
        <w:t xml:space="preserve">Realisierung der Datenbank soll über HSQLDB erfolgen. Ebenso sollen für eine Anwendung Befehle und Beispieldaten bestehen, die 3 Abfragenüber vergangene Spiele realisieren können. </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lastRenderedPageBreak/>
        <w:t xml:space="preserve">Der </w:t>
      </w:r>
      <w:r>
        <w:rPr>
          <w:b/>
          <w:bCs/>
        </w:rPr>
        <w:t>Spielablauf</w:t>
      </w:r>
      <w:r>
        <w:t xml:space="preserve"> wird geregelt durch die Kommunikation über den Server. Ab der Freigabe des Spielzugs hat der Agent i.d.R. </w:t>
      </w:r>
      <w:r>
        <w:rPr>
          <w:b/>
          <w:bCs/>
        </w:rPr>
        <w:t>2 Sekunden</w:t>
      </w:r>
      <w:r>
        <w:t xml:space="preserve"> Zeit, seinen Zug zu platzieren. Im Zweifel kann die Zeit während des Spiels auf 1 oder 3 Sekunden variiert werden. Punktevergabe erfolgt im Tunier nach dem </w:t>
      </w:r>
      <w:r>
        <w:rPr>
          <w:b/>
          <w:bCs/>
        </w:rPr>
        <w:t>Punktemodus</w:t>
      </w:r>
      <w:r>
        <w:t>.</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Im Rahmen der Entwicklung entstehen ebenfalls eine Entwicklungsdokumentation und eine Benutzerdokumentation. Rahmenbedingungen dafür:</w:t>
      </w:r>
    </w:p>
    <w:p w:rsidR="00A77B3E" w:rsidRDefault="00FA42BB">
      <w:pPr>
        <w:numPr>
          <w:ilvl w:val="0"/>
          <w:numId w:val="3"/>
        </w:numPr>
        <w:pBdr>
          <w:top w:val="nil"/>
          <w:left w:val="nil"/>
          <w:bottom w:val="nil"/>
          <w:right w:val="nil"/>
          <w:between w:val="nil"/>
          <w:bar w:val="nil"/>
        </w:pBdr>
        <w:tabs>
          <w:tab w:val="num" w:pos="720"/>
        </w:tabs>
      </w:pPr>
      <w:r>
        <w:t>Es wird im Quellcode dokumentiert, Modelle graphisch dargestellt, sowie eine text-gebundene Dokumentation verfasst</w:t>
      </w:r>
    </w:p>
    <w:p w:rsidR="00A77B3E" w:rsidRDefault="00FA42BB">
      <w:pPr>
        <w:numPr>
          <w:ilvl w:val="0"/>
          <w:numId w:val="3"/>
        </w:numPr>
        <w:pBdr>
          <w:top w:val="nil"/>
          <w:left w:val="nil"/>
          <w:bottom w:val="nil"/>
          <w:right w:val="nil"/>
          <w:between w:val="nil"/>
          <w:bar w:val="nil"/>
        </w:pBdr>
        <w:tabs>
          <w:tab w:val="num" w:pos="720"/>
        </w:tabs>
      </w:pPr>
      <w:r>
        <w:t>Jeder ist dafür verantwortlich, den von ihm erstellten Part der Software ausreichend zu dokumentieren. Zusätzlich gibt es eine Kontrolle der Dokumentationstätigkeiten im Rahmen der Projektorganisation.</w:t>
      </w:r>
    </w:p>
    <w:p w:rsidR="00A77B3E" w:rsidRDefault="00FA42BB">
      <w:pPr>
        <w:numPr>
          <w:ilvl w:val="0"/>
          <w:numId w:val="3"/>
        </w:numPr>
        <w:pBdr>
          <w:top w:val="nil"/>
          <w:left w:val="nil"/>
          <w:bottom w:val="nil"/>
          <w:right w:val="nil"/>
          <w:between w:val="nil"/>
          <w:bar w:val="nil"/>
        </w:pBdr>
        <w:tabs>
          <w:tab w:val="num" w:pos="720"/>
        </w:tabs>
      </w:pPr>
      <w:r>
        <w:t>Dokumentationssprache ist deutsch.</w:t>
      </w:r>
    </w:p>
    <w:p w:rsidR="00A77B3E" w:rsidRDefault="00FA42BB">
      <w:pPr>
        <w:pStyle w:val="berschrift1"/>
        <w:pBdr>
          <w:top w:val="nil"/>
          <w:left w:val="nil"/>
          <w:bottom w:val="nil"/>
          <w:right w:val="nil"/>
          <w:between w:val="nil"/>
          <w:bar w:val="nil"/>
        </w:pBdr>
      </w:pPr>
      <w:bookmarkStart w:id="4" w:name="h.a3oqubyokfbm"/>
      <w:bookmarkEnd w:id="4"/>
      <w:r>
        <w:t>2 Vorgehensweise</w:t>
      </w:r>
    </w:p>
    <w:p w:rsidR="00A77B3E" w:rsidRDefault="00FA42BB">
      <w:pPr>
        <w:pStyle w:val="berschrift2"/>
        <w:pBdr>
          <w:top w:val="nil"/>
          <w:left w:val="nil"/>
          <w:bottom w:val="nil"/>
          <w:right w:val="nil"/>
          <w:between w:val="nil"/>
          <w:bar w:val="nil"/>
        </w:pBdr>
      </w:pPr>
      <w:bookmarkStart w:id="5" w:name="h.xx2cce3s7lem"/>
      <w:bookmarkEnd w:id="5"/>
      <w:r>
        <w:t>2.1 Entwicklungsmodell</w:t>
      </w:r>
    </w:p>
    <w:p w:rsidR="00A77B3E" w:rsidRDefault="00FA42BB">
      <w:pPr>
        <w:pBdr>
          <w:top w:val="nil"/>
          <w:left w:val="nil"/>
          <w:bottom w:val="nil"/>
          <w:right w:val="nil"/>
          <w:between w:val="nil"/>
          <w:bar w:val="nil"/>
        </w:pBdr>
      </w:pPr>
      <w:r>
        <w:t>Bei der Entwicklung wird nach dem Spiral-Modell vorgegangen. Das Modell sieht vor, dass für jeden Entwicklungsschritt ein Zyklus von 4 Phasen durchlaufen wird. Die Phasen gleidern sich folgernmaßen:</w:t>
      </w:r>
      <w:r>
        <w:rPr>
          <w:rStyle w:val="Funotenzeichen"/>
        </w:rPr>
        <w:footnoteReference w:id="1"/>
      </w:r>
    </w:p>
    <w:p w:rsidR="00A77B3E" w:rsidRDefault="00FA42BB">
      <w:pPr>
        <w:pBdr>
          <w:top w:val="nil"/>
          <w:left w:val="nil"/>
          <w:bottom w:val="nil"/>
          <w:right w:val="nil"/>
          <w:between w:val="nil"/>
          <w:bar w:val="nil"/>
        </w:pBdr>
      </w:pPr>
      <w:r>
        <w:t>1. Ziele: Ziele Festlegen, Rahmen definieren</w:t>
      </w:r>
    </w:p>
    <w:p w:rsidR="00A77B3E" w:rsidRDefault="00FA42BB">
      <w:pPr>
        <w:pBdr>
          <w:top w:val="nil"/>
          <w:left w:val="nil"/>
          <w:bottom w:val="nil"/>
          <w:right w:val="nil"/>
          <w:between w:val="nil"/>
          <w:bar w:val="nil"/>
        </w:pBdr>
      </w:pPr>
      <w:r>
        <w:t>2. Vorgehen: Alternativen bewerten, Risiken bewerten</w:t>
      </w:r>
    </w:p>
    <w:p w:rsidR="00A77B3E" w:rsidRDefault="00FA42BB">
      <w:pPr>
        <w:pBdr>
          <w:top w:val="nil"/>
          <w:left w:val="nil"/>
          <w:bottom w:val="nil"/>
          <w:right w:val="nil"/>
          <w:between w:val="nil"/>
          <w:bar w:val="nil"/>
        </w:pBdr>
      </w:pPr>
      <w:r>
        <w:t>3. Produkt: Realisierung des Zwischenprodukts</w:t>
      </w:r>
    </w:p>
    <w:p w:rsidR="00A77B3E" w:rsidRDefault="00FA42BB">
      <w:pPr>
        <w:pBdr>
          <w:top w:val="nil"/>
          <w:left w:val="nil"/>
          <w:bottom w:val="nil"/>
          <w:right w:val="nil"/>
          <w:between w:val="nil"/>
          <w:bar w:val="nil"/>
        </w:pBdr>
      </w:pPr>
      <w:r>
        <w:t>4. Test: Beurteilung der Phasen 1-3, Planung des nächsten Zyklus</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Zyklen in diesem Projekt können sein:</w:t>
      </w:r>
    </w:p>
    <w:p w:rsidR="00A77B3E" w:rsidRDefault="00FA42BB">
      <w:pPr>
        <w:pBdr>
          <w:top w:val="nil"/>
          <w:left w:val="nil"/>
          <w:bottom w:val="nil"/>
          <w:right w:val="nil"/>
          <w:between w:val="nil"/>
          <w:bar w:val="nil"/>
        </w:pBdr>
      </w:pPr>
      <w:r>
        <w:t>- Entwicklungszyklus Prototyp: Ziel ist ein vorzeigetauglicher Prototyp</w:t>
      </w:r>
    </w:p>
    <w:p w:rsidR="00A77B3E" w:rsidRDefault="00FA42BB">
      <w:pPr>
        <w:pBdr>
          <w:top w:val="nil"/>
          <w:left w:val="nil"/>
          <w:bottom w:val="nil"/>
          <w:right w:val="nil"/>
          <w:between w:val="nil"/>
          <w:bar w:val="nil"/>
        </w:pBdr>
      </w:pPr>
      <w:r>
        <w:t xml:space="preserve">- Entwicklungszyklus </w:t>
      </w:r>
      <w:r w:rsidR="00FA4EF7">
        <w:t>Beta</w:t>
      </w:r>
      <w:r>
        <w:t xml:space="preserve">: Ziel ist die auslieferungsfähige </w:t>
      </w:r>
      <w:r w:rsidR="00FA4EF7">
        <w:t>Beta-</w:t>
      </w:r>
      <w:r>
        <w:t>Software</w:t>
      </w:r>
    </w:p>
    <w:p w:rsidR="00A77B3E" w:rsidRDefault="00FA42BB">
      <w:pPr>
        <w:pBdr>
          <w:top w:val="nil"/>
          <w:left w:val="nil"/>
          <w:bottom w:val="nil"/>
          <w:right w:val="nil"/>
          <w:between w:val="nil"/>
          <w:bar w:val="nil"/>
        </w:pBdr>
      </w:pPr>
      <w:r>
        <w:t xml:space="preserve">- </w:t>
      </w:r>
      <w:r w:rsidR="00FA4EF7">
        <w:t>Entwicklungszyklus Abschluss: Ziel ist die Fertigstellung der Software, wobei nach Projektplan in diesem Zyklus hauptsächlich getestet werden soll</w:t>
      </w:r>
      <w:bookmarkStart w:id="6" w:name="_GoBack"/>
      <w:bookmarkEnd w:id="6"/>
    </w:p>
    <w:p w:rsidR="00A77B3E" w:rsidRDefault="00DF3699">
      <w:pPr>
        <w:pBdr>
          <w:top w:val="nil"/>
          <w:left w:val="nil"/>
          <w:bottom w:val="nil"/>
          <w:right w:val="nil"/>
          <w:between w:val="nil"/>
          <w:bar w:val="nil"/>
        </w:pBdr>
      </w:pPr>
    </w:p>
    <w:p w:rsidR="00A77B3E" w:rsidRDefault="00DF3699">
      <w:pPr>
        <w:pBdr>
          <w:top w:val="nil"/>
          <w:left w:val="nil"/>
          <w:bottom w:val="nil"/>
          <w:right w:val="nil"/>
          <w:between w:val="nil"/>
          <w:bar w:val="nil"/>
        </w:pBdr>
      </w:pPr>
    </w:p>
    <w:p w:rsidR="00A77B3E" w:rsidRDefault="00DF3699">
      <w:pPr>
        <w:pBdr>
          <w:top w:val="nil"/>
          <w:left w:val="nil"/>
          <w:bottom w:val="nil"/>
          <w:right w:val="nil"/>
          <w:between w:val="nil"/>
          <w:bar w:val="nil"/>
        </w:pBdr>
      </w:pPr>
    </w:p>
    <w:p w:rsidR="00A77B3E" w:rsidRDefault="00FA42BB">
      <w:pPr>
        <w:pStyle w:val="berschrift2"/>
        <w:pBdr>
          <w:top w:val="nil"/>
          <w:left w:val="nil"/>
          <w:bottom w:val="nil"/>
          <w:right w:val="nil"/>
          <w:between w:val="nil"/>
          <w:bar w:val="nil"/>
        </w:pBdr>
      </w:pPr>
      <w:bookmarkStart w:id="7" w:name="h.d3f9plbzbnx7"/>
      <w:bookmarkEnd w:id="7"/>
      <w:r>
        <w:t>2.2 Verwaltung der Dokumente</w:t>
      </w:r>
    </w:p>
    <w:p w:rsidR="00A77B3E" w:rsidRDefault="00F07758">
      <w:pPr>
        <w:pBdr>
          <w:top w:val="nil"/>
          <w:left w:val="nil"/>
          <w:bottom w:val="nil"/>
          <w:right w:val="nil"/>
          <w:between w:val="nil"/>
          <w:bar w:val="nil"/>
        </w:pBdr>
      </w:pPr>
      <w:r>
        <w:t>Das Projekt wird mit Github als Repository durchgeführt. Eine Einführung für das Team wird dazu von einem Teammitglied vorbereitet. Die URL zu dem Projekt ist:</w:t>
      </w:r>
    </w:p>
    <w:p w:rsidR="00F07758" w:rsidRDefault="00F07758">
      <w:pPr>
        <w:pBdr>
          <w:top w:val="nil"/>
          <w:left w:val="nil"/>
          <w:bottom w:val="nil"/>
          <w:right w:val="nil"/>
          <w:between w:val="nil"/>
          <w:bar w:val="nil"/>
        </w:pBdr>
      </w:pPr>
      <w:r w:rsidRPr="00F07758">
        <w:t>https://github.com/Frameset91/untitled0815</w:t>
      </w:r>
    </w:p>
    <w:p w:rsidR="00A77B3E" w:rsidRDefault="00FA42BB">
      <w:pPr>
        <w:pStyle w:val="berschrift1"/>
        <w:pBdr>
          <w:top w:val="nil"/>
          <w:left w:val="nil"/>
          <w:bottom w:val="nil"/>
          <w:right w:val="nil"/>
          <w:between w:val="nil"/>
          <w:bar w:val="nil"/>
        </w:pBdr>
      </w:pPr>
      <w:bookmarkStart w:id="8" w:name="h.jzjw5268tf9"/>
      <w:bookmarkEnd w:id="8"/>
      <w:r>
        <w:lastRenderedPageBreak/>
        <w:t>3 Dokumentation der einzelnen Zyklen</w:t>
      </w:r>
    </w:p>
    <w:p w:rsidR="00A77B3E" w:rsidRDefault="00FA42BB">
      <w:pPr>
        <w:pStyle w:val="berschrift2"/>
        <w:pBdr>
          <w:top w:val="nil"/>
          <w:left w:val="nil"/>
          <w:bottom w:val="nil"/>
          <w:right w:val="nil"/>
          <w:between w:val="nil"/>
          <w:bar w:val="nil"/>
        </w:pBdr>
      </w:pPr>
      <w:bookmarkStart w:id="9" w:name="h.px1wx2ifugj4"/>
      <w:bookmarkEnd w:id="9"/>
      <w:r>
        <w:t xml:space="preserve">3.1 Erster Zyklus: </w:t>
      </w:r>
      <w:r w:rsidR="005C3003">
        <w:t>Prototyp</w:t>
      </w:r>
    </w:p>
    <w:p w:rsidR="00A77B3E" w:rsidRDefault="00FA42BB">
      <w:pPr>
        <w:pBdr>
          <w:top w:val="nil"/>
          <w:left w:val="nil"/>
          <w:bottom w:val="nil"/>
          <w:right w:val="nil"/>
          <w:between w:val="nil"/>
          <w:bar w:val="nil"/>
        </w:pBdr>
      </w:pPr>
      <w:r>
        <w:t>1. Ziele (10.09.2012):</w:t>
      </w:r>
    </w:p>
    <w:p w:rsidR="00A77B3E" w:rsidRDefault="00FA42BB">
      <w:pPr>
        <w:pBdr>
          <w:top w:val="nil"/>
          <w:left w:val="nil"/>
          <w:bottom w:val="nil"/>
          <w:right w:val="nil"/>
          <w:between w:val="nil"/>
          <w:bar w:val="nil"/>
        </w:pBdr>
      </w:pPr>
      <w:r>
        <w:t>Projektorganisation aufstellen und Modell vereinbaren, auf deren Grundlage die einzelnen Kleingruppen weiter arbeiten können;</w:t>
      </w:r>
      <w:r w:rsidR="005C3003">
        <w:t xml:space="preserve"> Arbeitsteilung vornehmen; erfolgreichen Prototypen erstellen</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 xml:space="preserve">2. </w:t>
      </w:r>
    </w:p>
    <w:p w:rsidR="00A77B3E" w:rsidRDefault="00FA42BB">
      <w:pPr>
        <w:pBdr>
          <w:top w:val="nil"/>
          <w:left w:val="nil"/>
          <w:bottom w:val="nil"/>
          <w:right w:val="nil"/>
          <w:between w:val="nil"/>
          <w:bar w:val="nil"/>
        </w:pBdr>
      </w:pPr>
      <w:r>
        <w:t>2.1Vorgehensweise in der erste Vorlesung:</w:t>
      </w:r>
    </w:p>
    <w:p w:rsidR="00A77B3E" w:rsidRDefault="00FA42BB">
      <w:pPr>
        <w:numPr>
          <w:ilvl w:val="0"/>
          <w:numId w:val="4"/>
        </w:numPr>
        <w:pBdr>
          <w:top w:val="nil"/>
          <w:left w:val="nil"/>
          <w:bottom w:val="nil"/>
          <w:right w:val="nil"/>
          <w:between w:val="nil"/>
          <w:bar w:val="nil"/>
        </w:pBdr>
        <w:tabs>
          <w:tab w:val="num" w:pos="720"/>
        </w:tabs>
      </w:pPr>
      <w:r>
        <w:t>Gliederung in Arbeitspakete:</w:t>
      </w:r>
    </w:p>
    <w:p w:rsidR="00A77B3E" w:rsidRDefault="00FA42BB">
      <w:pPr>
        <w:numPr>
          <w:ilvl w:val="1"/>
          <w:numId w:val="4"/>
        </w:numPr>
        <w:pBdr>
          <w:top w:val="nil"/>
          <w:left w:val="nil"/>
          <w:bottom w:val="nil"/>
          <w:right w:val="nil"/>
          <w:between w:val="nil"/>
          <w:bar w:val="nil"/>
        </w:pBdr>
        <w:tabs>
          <w:tab w:val="num" w:pos="1440"/>
        </w:tabs>
      </w:pPr>
      <w:r>
        <w:t>Modellierung</w:t>
      </w:r>
    </w:p>
    <w:p w:rsidR="00A77B3E" w:rsidRDefault="00FA42BB">
      <w:pPr>
        <w:numPr>
          <w:ilvl w:val="2"/>
          <w:numId w:val="4"/>
        </w:numPr>
        <w:pBdr>
          <w:top w:val="nil"/>
          <w:left w:val="nil"/>
          <w:bottom w:val="nil"/>
          <w:right w:val="nil"/>
          <w:between w:val="nil"/>
          <w:bar w:val="nil"/>
        </w:pBdr>
        <w:tabs>
          <w:tab w:val="num" w:pos="2160"/>
        </w:tabs>
        <w:ind w:hanging="360"/>
      </w:pPr>
      <w:r>
        <w:t>von allen Teammitgliedern mitentwickelt/Zustimmung erhalten</w:t>
      </w:r>
    </w:p>
    <w:p w:rsidR="00A77B3E" w:rsidRDefault="00FA42BB">
      <w:pPr>
        <w:numPr>
          <w:ilvl w:val="2"/>
          <w:numId w:val="4"/>
        </w:numPr>
        <w:pBdr>
          <w:top w:val="nil"/>
          <w:left w:val="nil"/>
          <w:bottom w:val="nil"/>
          <w:right w:val="nil"/>
          <w:between w:val="nil"/>
          <w:bar w:val="nil"/>
        </w:pBdr>
        <w:tabs>
          <w:tab w:val="num" w:pos="2160"/>
        </w:tabs>
        <w:ind w:hanging="360"/>
      </w:pPr>
      <w:r>
        <w:t>befasst sich mit Themenübergreifender Architektur</w:t>
      </w:r>
    </w:p>
    <w:p w:rsidR="00A77B3E" w:rsidRDefault="00FA42BB">
      <w:pPr>
        <w:numPr>
          <w:ilvl w:val="2"/>
          <w:numId w:val="4"/>
        </w:numPr>
        <w:pBdr>
          <w:top w:val="nil"/>
          <w:left w:val="nil"/>
          <w:bottom w:val="nil"/>
          <w:right w:val="nil"/>
          <w:between w:val="nil"/>
          <w:bar w:val="nil"/>
        </w:pBdr>
        <w:tabs>
          <w:tab w:val="num" w:pos="2160"/>
        </w:tabs>
        <w:ind w:hanging="360"/>
      </w:pPr>
      <w:r>
        <w:t>Grundlage für alle weiteren Modelle und Implementierungen</w:t>
      </w:r>
    </w:p>
    <w:p w:rsidR="00A77B3E" w:rsidRDefault="00FA42BB">
      <w:pPr>
        <w:numPr>
          <w:ilvl w:val="2"/>
          <w:numId w:val="4"/>
        </w:numPr>
        <w:pBdr>
          <w:top w:val="nil"/>
          <w:left w:val="nil"/>
          <w:bottom w:val="nil"/>
          <w:right w:val="nil"/>
          <w:between w:val="nil"/>
          <w:bar w:val="nil"/>
        </w:pBdr>
        <w:tabs>
          <w:tab w:val="num" w:pos="2160"/>
        </w:tabs>
        <w:ind w:hanging="360"/>
      </w:pPr>
      <w:r>
        <w:t>muss bei veränderten Modellen stets auf Korrektheit überprüft werden</w:t>
      </w:r>
    </w:p>
    <w:p w:rsidR="00A77B3E" w:rsidRDefault="00FA42BB">
      <w:pPr>
        <w:numPr>
          <w:ilvl w:val="2"/>
          <w:numId w:val="4"/>
        </w:numPr>
        <w:pBdr>
          <w:top w:val="nil"/>
          <w:left w:val="nil"/>
          <w:bottom w:val="nil"/>
          <w:right w:val="nil"/>
          <w:between w:val="nil"/>
          <w:bar w:val="nil"/>
        </w:pBdr>
        <w:tabs>
          <w:tab w:val="num" w:pos="2160"/>
        </w:tabs>
        <w:ind w:hanging="360"/>
      </w:pPr>
      <w:r>
        <w:t>Sicherstellung der zeitgerechten Beantwortung der Zug-Aufforderungen</w:t>
      </w:r>
    </w:p>
    <w:p w:rsidR="00A77B3E" w:rsidRDefault="00FA42BB">
      <w:pPr>
        <w:numPr>
          <w:ilvl w:val="1"/>
          <w:numId w:val="4"/>
        </w:numPr>
        <w:pBdr>
          <w:top w:val="nil"/>
          <w:left w:val="nil"/>
          <w:bottom w:val="nil"/>
          <w:right w:val="nil"/>
          <w:between w:val="nil"/>
          <w:bar w:val="nil"/>
        </w:pBdr>
        <w:tabs>
          <w:tab w:val="num" w:pos="1440"/>
        </w:tabs>
      </w:pPr>
      <w:r>
        <w:t xml:space="preserve">GUI </w:t>
      </w:r>
    </w:p>
    <w:p w:rsidR="00A77B3E" w:rsidRDefault="00FA42BB">
      <w:pPr>
        <w:numPr>
          <w:ilvl w:val="2"/>
          <w:numId w:val="4"/>
        </w:numPr>
        <w:pBdr>
          <w:top w:val="nil"/>
          <w:left w:val="nil"/>
          <w:bottom w:val="nil"/>
          <w:right w:val="nil"/>
          <w:between w:val="nil"/>
          <w:bar w:val="nil"/>
        </w:pBdr>
        <w:tabs>
          <w:tab w:val="num" w:pos="2160"/>
        </w:tabs>
        <w:ind w:hanging="360"/>
      </w:pPr>
      <w:r>
        <w:t>Technologie: Java Fx</w:t>
      </w:r>
    </w:p>
    <w:p w:rsidR="00A77B3E" w:rsidRDefault="00FA42BB">
      <w:pPr>
        <w:numPr>
          <w:ilvl w:val="2"/>
          <w:numId w:val="4"/>
        </w:numPr>
        <w:pBdr>
          <w:top w:val="nil"/>
          <w:left w:val="nil"/>
          <w:bottom w:val="nil"/>
          <w:right w:val="nil"/>
          <w:between w:val="nil"/>
          <w:bar w:val="nil"/>
        </w:pBdr>
        <w:tabs>
          <w:tab w:val="num" w:pos="2160"/>
        </w:tabs>
        <w:ind w:hanging="360"/>
      </w:pPr>
      <w:r>
        <w:t>die oben genannten Bedingungen (s. 1.2) müssen erfüllt werden</w:t>
      </w:r>
    </w:p>
    <w:p w:rsidR="00A77B3E" w:rsidRDefault="00FA42BB">
      <w:pPr>
        <w:numPr>
          <w:ilvl w:val="2"/>
          <w:numId w:val="4"/>
        </w:numPr>
        <w:pBdr>
          <w:top w:val="nil"/>
          <w:left w:val="nil"/>
          <w:bottom w:val="nil"/>
          <w:right w:val="nil"/>
          <w:between w:val="nil"/>
          <w:bar w:val="nil"/>
        </w:pBdr>
        <w:tabs>
          <w:tab w:val="num" w:pos="2160"/>
        </w:tabs>
        <w:ind w:hanging="360"/>
      </w:pPr>
      <w:r>
        <w:t>Modell und Implementierung</w:t>
      </w:r>
    </w:p>
    <w:p w:rsidR="00A77B3E" w:rsidRDefault="00FA42BB">
      <w:pPr>
        <w:numPr>
          <w:ilvl w:val="1"/>
          <w:numId w:val="4"/>
        </w:numPr>
        <w:pBdr>
          <w:top w:val="nil"/>
          <w:left w:val="nil"/>
          <w:bottom w:val="nil"/>
          <w:right w:val="nil"/>
          <w:between w:val="nil"/>
          <w:bar w:val="nil"/>
        </w:pBdr>
        <w:tabs>
          <w:tab w:val="num" w:pos="1440"/>
        </w:tabs>
      </w:pPr>
      <w:r>
        <w:t>Datenmodell</w:t>
      </w:r>
    </w:p>
    <w:p w:rsidR="00A77B3E" w:rsidRDefault="00FA42BB">
      <w:pPr>
        <w:numPr>
          <w:ilvl w:val="2"/>
          <w:numId w:val="4"/>
        </w:numPr>
        <w:pBdr>
          <w:top w:val="nil"/>
          <w:left w:val="nil"/>
          <w:bottom w:val="nil"/>
          <w:right w:val="nil"/>
          <w:between w:val="nil"/>
          <w:bar w:val="nil"/>
        </w:pBdr>
        <w:tabs>
          <w:tab w:val="num" w:pos="2160"/>
        </w:tabs>
        <w:ind w:hanging="360"/>
      </w:pPr>
      <w:r>
        <w:t>ER-Modell erstellen</w:t>
      </w:r>
    </w:p>
    <w:p w:rsidR="00A77B3E" w:rsidRDefault="00FA42BB">
      <w:pPr>
        <w:numPr>
          <w:ilvl w:val="2"/>
          <w:numId w:val="4"/>
        </w:numPr>
        <w:pBdr>
          <w:top w:val="nil"/>
          <w:left w:val="nil"/>
          <w:bottom w:val="nil"/>
          <w:right w:val="nil"/>
          <w:between w:val="nil"/>
          <w:bar w:val="nil"/>
        </w:pBdr>
        <w:tabs>
          <w:tab w:val="num" w:pos="2160"/>
        </w:tabs>
        <w:ind w:hanging="360"/>
      </w:pPr>
      <w:r>
        <w:t>implementieren</w:t>
      </w:r>
    </w:p>
    <w:p w:rsidR="00A77B3E" w:rsidRDefault="00FA42BB">
      <w:pPr>
        <w:numPr>
          <w:ilvl w:val="1"/>
          <w:numId w:val="4"/>
        </w:numPr>
        <w:pBdr>
          <w:top w:val="nil"/>
          <w:left w:val="nil"/>
          <w:bottom w:val="nil"/>
          <w:right w:val="nil"/>
          <w:between w:val="nil"/>
          <w:bar w:val="nil"/>
        </w:pBdr>
        <w:tabs>
          <w:tab w:val="num" w:pos="1440"/>
        </w:tabs>
      </w:pPr>
      <w:r>
        <w:t>Logik (z.B. 4-gewinnt-Algorithmus)</w:t>
      </w:r>
    </w:p>
    <w:p w:rsidR="00A77B3E" w:rsidRDefault="00FA42BB">
      <w:pPr>
        <w:numPr>
          <w:ilvl w:val="2"/>
          <w:numId w:val="4"/>
        </w:numPr>
        <w:pBdr>
          <w:top w:val="nil"/>
          <w:left w:val="nil"/>
          <w:bottom w:val="nil"/>
          <w:right w:val="nil"/>
          <w:between w:val="nil"/>
          <w:bar w:val="nil"/>
        </w:pBdr>
        <w:tabs>
          <w:tab w:val="num" w:pos="2160"/>
        </w:tabs>
        <w:ind w:hanging="360"/>
      </w:pPr>
      <w:r>
        <w:t>Modelle und Implementierung</w:t>
      </w:r>
    </w:p>
    <w:p w:rsidR="00A77B3E" w:rsidRDefault="00FA42BB">
      <w:pPr>
        <w:numPr>
          <w:ilvl w:val="2"/>
          <w:numId w:val="4"/>
        </w:numPr>
        <w:pBdr>
          <w:top w:val="nil"/>
          <w:left w:val="nil"/>
          <w:bottom w:val="nil"/>
          <w:right w:val="nil"/>
          <w:between w:val="nil"/>
          <w:bar w:val="nil"/>
        </w:pBdr>
        <w:tabs>
          <w:tab w:val="num" w:pos="2160"/>
        </w:tabs>
        <w:ind w:hanging="360"/>
      </w:pPr>
      <w:r>
        <w:t>Algorithmus für 4 gewinnt entwickeln</w:t>
      </w:r>
    </w:p>
    <w:p w:rsidR="00A77B3E" w:rsidRDefault="00FA42BB">
      <w:pPr>
        <w:numPr>
          <w:ilvl w:val="2"/>
          <w:numId w:val="4"/>
        </w:numPr>
        <w:pBdr>
          <w:top w:val="nil"/>
          <w:left w:val="nil"/>
          <w:bottom w:val="nil"/>
          <w:right w:val="nil"/>
          <w:between w:val="nil"/>
          <w:bar w:val="nil"/>
        </w:pBdr>
        <w:tabs>
          <w:tab w:val="num" w:pos="2160"/>
        </w:tabs>
        <w:ind w:hanging="360"/>
      </w:pPr>
      <w:r>
        <w:t>Logik für weitere Anforderungen entwickeln (s. 1.2)</w:t>
      </w:r>
    </w:p>
    <w:p w:rsidR="00A77B3E" w:rsidRDefault="00FA42BB">
      <w:pPr>
        <w:numPr>
          <w:ilvl w:val="1"/>
          <w:numId w:val="4"/>
        </w:numPr>
        <w:pBdr>
          <w:top w:val="nil"/>
          <w:left w:val="nil"/>
          <w:bottom w:val="nil"/>
          <w:right w:val="nil"/>
          <w:between w:val="nil"/>
          <w:bar w:val="nil"/>
        </w:pBdr>
        <w:tabs>
          <w:tab w:val="num" w:pos="1440"/>
        </w:tabs>
      </w:pPr>
      <w:r>
        <w:t>Kommunikation (Client-server, XML)</w:t>
      </w:r>
    </w:p>
    <w:p w:rsidR="00A77B3E" w:rsidRDefault="00FA42BB">
      <w:pPr>
        <w:numPr>
          <w:ilvl w:val="2"/>
          <w:numId w:val="4"/>
        </w:numPr>
        <w:pBdr>
          <w:top w:val="nil"/>
          <w:left w:val="nil"/>
          <w:bottom w:val="nil"/>
          <w:right w:val="nil"/>
          <w:between w:val="nil"/>
          <w:bar w:val="nil"/>
        </w:pBdr>
        <w:tabs>
          <w:tab w:val="num" w:pos="2160"/>
        </w:tabs>
        <w:ind w:hanging="360"/>
      </w:pPr>
      <w:r>
        <w:t>Anwendung der unter der Projektbescheibung (</w:t>
      </w:r>
      <w:hyperlink r:id="rId9" w:history="1">
        <w:r>
          <w:rPr>
            <w:color w:val="1155CC"/>
            <w:u w:val="single"/>
          </w:rPr>
          <w:t>http</w:t>
        </w:r>
      </w:hyperlink>
      <w:hyperlink r:id="rId10" w:history="1">
        <w:r>
          <w:rPr>
            <w:color w:val="1155CC"/>
            <w:u w:val="single"/>
          </w:rPr>
          <w:t>://</w:t>
        </w:r>
      </w:hyperlink>
      <w:hyperlink r:id="rId11" w:history="1">
        <w:r>
          <w:rPr>
            <w:color w:val="1155CC"/>
            <w:u w:val="single"/>
          </w:rPr>
          <w:t>nadviser</w:t>
        </w:r>
      </w:hyperlink>
      <w:hyperlink r:id="rId12" w:history="1">
        <w:r>
          <w:rPr>
            <w:color w:val="1155CC"/>
            <w:u w:val="single"/>
          </w:rPr>
          <w:t>.</w:t>
        </w:r>
      </w:hyperlink>
      <w:hyperlink r:id="rId13" w:history="1">
        <w:r>
          <w:rPr>
            <w:color w:val="1155CC"/>
            <w:u w:val="single"/>
          </w:rPr>
          <w:t>de</w:t>
        </w:r>
      </w:hyperlink>
      <w:hyperlink r:id="rId14" w:history="1">
        <w:r>
          <w:rPr>
            <w:color w:val="1155CC"/>
            <w:u w:val="single"/>
          </w:rPr>
          <w:t>/</w:t>
        </w:r>
      </w:hyperlink>
      <w:hyperlink r:id="rId15" w:history="1">
        <w:r>
          <w:rPr>
            <w:color w:val="1155CC"/>
            <w:u w:val="single"/>
          </w:rPr>
          <w:t>Pg</w:t>
        </w:r>
      </w:hyperlink>
      <w:hyperlink r:id="rId16" w:history="1">
        <w:r>
          <w:rPr>
            <w:color w:val="1155CC"/>
            <w:u w:val="single"/>
          </w:rPr>
          <w:t>/</w:t>
        </w:r>
      </w:hyperlink>
      <w:hyperlink r:id="rId17" w:history="1">
        <w:r>
          <w:rPr>
            <w:color w:val="1155CC"/>
            <w:u w:val="single"/>
          </w:rPr>
          <w:t>Auftrag</w:t>
        </w:r>
      </w:hyperlink>
      <w:hyperlink r:id="rId18" w:history="1">
        <w:r>
          <w:rPr>
            <w:color w:val="1155CC"/>
            <w:u w:val="single"/>
          </w:rPr>
          <w:t>/</w:t>
        </w:r>
      </w:hyperlink>
      <w:hyperlink r:id="rId19" w:history="1">
        <w:r>
          <w:rPr>
            <w:color w:val="1155CC"/>
            <w:u w:val="single"/>
          </w:rPr>
          <w:t>Auftrag</w:t>
        </w:r>
      </w:hyperlink>
      <w:hyperlink r:id="rId20" w:history="1">
        <w:r>
          <w:rPr>
            <w:color w:val="1155CC"/>
            <w:u w:val="single"/>
          </w:rPr>
          <w:t>4</w:t>
        </w:r>
      </w:hyperlink>
      <w:hyperlink r:id="rId21" w:history="1">
        <w:r>
          <w:rPr>
            <w:color w:val="1155CC"/>
            <w:u w:val="single"/>
          </w:rPr>
          <w:t>gNet</w:t>
        </w:r>
      </w:hyperlink>
      <w:hyperlink r:id="rId22" w:history="1">
        <w:r>
          <w:rPr>
            <w:color w:val="1155CC"/>
            <w:u w:val="single"/>
          </w:rPr>
          <w:t>510.</w:t>
        </w:r>
      </w:hyperlink>
      <w:hyperlink r:id="rId23" w:history="1">
        <w:r>
          <w:rPr>
            <w:color w:val="1155CC"/>
            <w:u w:val="single"/>
          </w:rPr>
          <w:t>pdf</w:t>
        </w:r>
      </w:hyperlink>
      <w:r>
        <w:t>) genannten Protokolle</w:t>
      </w:r>
    </w:p>
    <w:p w:rsidR="00A77B3E" w:rsidRDefault="00FA42BB">
      <w:pPr>
        <w:numPr>
          <w:ilvl w:val="2"/>
          <w:numId w:val="4"/>
        </w:numPr>
        <w:pBdr>
          <w:top w:val="nil"/>
          <w:left w:val="nil"/>
          <w:bottom w:val="nil"/>
          <w:right w:val="nil"/>
          <w:between w:val="nil"/>
          <w:bar w:val="nil"/>
        </w:pBdr>
        <w:tabs>
          <w:tab w:val="num" w:pos="2160"/>
        </w:tabs>
        <w:ind w:hanging="360"/>
      </w:pPr>
      <w:r>
        <w:t>Sicherstellung der Kommunikation</w:t>
      </w:r>
    </w:p>
    <w:p w:rsidR="00A77B3E" w:rsidRDefault="00FA42BB">
      <w:pPr>
        <w:numPr>
          <w:ilvl w:val="1"/>
          <w:numId w:val="4"/>
        </w:numPr>
        <w:pBdr>
          <w:top w:val="nil"/>
          <w:left w:val="nil"/>
          <w:bottom w:val="nil"/>
          <w:right w:val="nil"/>
          <w:between w:val="nil"/>
          <w:bar w:val="nil"/>
        </w:pBdr>
        <w:tabs>
          <w:tab w:val="num" w:pos="1440"/>
        </w:tabs>
      </w:pPr>
      <w:r>
        <w:t>Projektorganisation/Administration und Dokumentationssicherstellung</w:t>
      </w:r>
    </w:p>
    <w:p w:rsidR="00A77B3E" w:rsidRDefault="00FA42BB">
      <w:pPr>
        <w:numPr>
          <w:ilvl w:val="2"/>
          <w:numId w:val="4"/>
        </w:numPr>
        <w:pBdr>
          <w:top w:val="nil"/>
          <w:left w:val="nil"/>
          <w:bottom w:val="nil"/>
          <w:right w:val="nil"/>
          <w:between w:val="nil"/>
          <w:bar w:val="nil"/>
        </w:pBdr>
        <w:tabs>
          <w:tab w:val="num" w:pos="2160"/>
        </w:tabs>
        <w:ind w:hanging="360"/>
      </w:pPr>
      <w:r>
        <w:t>Sicherstellung der ordnungsgemäßen Dokumentation (z.B. Ablage zur Verfügung stellen)</w:t>
      </w:r>
    </w:p>
    <w:p w:rsidR="00A77B3E" w:rsidRDefault="00FA42BB">
      <w:pPr>
        <w:numPr>
          <w:ilvl w:val="2"/>
          <w:numId w:val="4"/>
        </w:numPr>
        <w:pBdr>
          <w:top w:val="nil"/>
          <w:left w:val="nil"/>
          <w:bottom w:val="nil"/>
          <w:right w:val="nil"/>
          <w:between w:val="nil"/>
          <w:bar w:val="nil"/>
        </w:pBdr>
        <w:tabs>
          <w:tab w:val="num" w:pos="2160"/>
        </w:tabs>
        <w:ind w:hanging="360"/>
      </w:pPr>
      <w:r>
        <w:t>Projektablaufplan erstellen</w:t>
      </w:r>
    </w:p>
    <w:p w:rsidR="00A77B3E" w:rsidRDefault="00FA42BB">
      <w:pPr>
        <w:numPr>
          <w:ilvl w:val="0"/>
          <w:numId w:val="4"/>
        </w:numPr>
        <w:pBdr>
          <w:top w:val="nil"/>
          <w:left w:val="nil"/>
          <w:bottom w:val="nil"/>
          <w:right w:val="nil"/>
          <w:between w:val="nil"/>
          <w:bar w:val="nil"/>
        </w:pBdr>
        <w:tabs>
          <w:tab w:val="num" w:pos="720"/>
        </w:tabs>
      </w:pPr>
      <w:r>
        <w:t>zunächst werden Modelle überblicksmäßig von Björn, Sascha, Nora und Johannes bearbeitet</w:t>
      </w:r>
    </w:p>
    <w:p w:rsidR="00A77B3E" w:rsidRDefault="00FA42BB">
      <w:pPr>
        <w:numPr>
          <w:ilvl w:val="0"/>
          <w:numId w:val="4"/>
        </w:numPr>
        <w:pBdr>
          <w:top w:val="nil"/>
          <w:left w:val="nil"/>
          <w:bottom w:val="nil"/>
          <w:right w:val="nil"/>
          <w:between w:val="nil"/>
          <w:bar w:val="nil"/>
        </w:pBdr>
        <w:tabs>
          <w:tab w:val="num" w:pos="720"/>
        </w:tabs>
      </w:pPr>
      <w:r>
        <w:t>Projektmanagement und zentrale Ablage werden von Alex und Henny vorbereitet</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2.2 Arbeitsaufteilung für folgende Vorlesungen:</w:t>
      </w:r>
    </w:p>
    <w:p w:rsidR="00A77B3E" w:rsidRDefault="00FA42BB">
      <w:pPr>
        <w:numPr>
          <w:ilvl w:val="0"/>
          <w:numId w:val="5"/>
        </w:numPr>
        <w:pBdr>
          <w:top w:val="nil"/>
          <w:left w:val="nil"/>
          <w:bottom w:val="nil"/>
          <w:right w:val="nil"/>
          <w:between w:val="nil"/>
          <w:bar w:val="nil"/>
        </w:pBdr>
        <w:tabs>
          <w:tab w:val="num" w:pos="720"/>
        </w:tabs>
      </w:pPr>
      <w:r>
        <w:t>GUI → Nora</w:t>
      </w:r>
    </w:p>
    <w:p w:rsidR="00A77B3E" w:rsidRDefault="00FA42BB">
      <w:pPr>
        <w:numPr>
          <w:ilvl w:val="0"/>
          <w:numId w:val="5"/>
        </w:numPr>
        <w:pBdr>
          <w:top w:val="nil"/>
          <w:left w:val="nil"/>
          <w:bottom w:val="nil"/>
          <w:right w:val="nil"/>
          <w:between w:val="nil"/>
          <w:bar w:val="nil"/>
        </w:pBdr>
        <w:tabs>
          <w:tab w:val="num" w:pos="720"/>
        </w:tabs>
      </w:pPr>
      <w:r>
        <w:t>Datenbank und DBConnect → Henny</w:t>
      </w:r>
    </w:p>
    <w:p w:rsidR="00A77B3E" w:rsidRDefault="00FA42BB">
      <w:pPr>
        <w:numPr>
          <w:ilvl w:val="0"/>
          <w:numId w:val="5"/>
        </w:numPr>
        <w:pBdr>
          <w:top w:val="nil"/>
          <w:left w:val="nil"/>
          <w:bottom w:val="nil"/>
          <w:right w:val="nil"/>
          <w:between w:val="nil"/>
          <w:bar w:val="nil"/>
        </w:pBdr>
        <w:tabs>
          <w:tab w:val="num" w:pos="720"/>
        </w:tabs>
      </w:pPr>
      <w:r>
        <w:lastRenderedPageBreak/>
        <w:t>Logik → Johannes</w:t>
      </w:r>
    </w:p>
    <w:p w:rsidR="00A77B3E" w:rsidRPr="000C2E1C" w:rsidRDefault="00FA42BB">
      <w:pPr>
        <w:numPr>
          <w:ilvl w:val="0"/>
          <w:numId w:val="5"/>
        </w:numPr>
        <w:pBdr>
          <w:top w:val="nil"/>
          <w:left w:val="nil"/>
          <w:bottom w:val="nil"/>
          <w:right w:val="nil"/>
          <w:between w:val="nil"/>
          <w:bar w:val="nil"/>
        </w:pBdr>
        <w:tabs>
          <w:tab w:val="num" w:pos="720"/>
        </w:tabs>
        <w:rPr>
          <w:lang w:val="en-US"/>
        </w:rPr>
      </w:pPr>
      <w:r w:rsidRPr="000C2E1C">
        <w:rPr>
          <w:lang w:val="en-US"/>
        </w:rPr>
        <w:t>Threads und Events in Java → Sascha</w:t>
      </w:r>
    </w:p>
    <w:p w:rsidR="00A77B3E" w:rsidRDefault="00FA42BB">
      <w:pPr>
        <w:numPr>
          <w:ilvl w:val="0"/>
          <w:numId w:val="5"/>
        </w:numPr>
        <w:pBdr>
          <w:top w:val="nil"/>
          <w:left w:val="nil"/>
          <w:bottom w:val="nil"/>
          <w:right w:val="nil"/>
          <w:between w:val="nil"/>
          <w:bar w:val="nil"/>
        </w:pBdr>
        <w:tabs>
          <w:tab w:val="num" w:pos="720"/>
        </w:tabs>
      </w:pPr>
      <w:r>
        <w:t>Spielablauf → Sascha</w:t>
      </w:r>
    </w:p>
    <w:p w:rsidR="00A77B3E" w:rsidRDefault="00FA42BB">
      <w:pPr>
        <w:numPr>
          <w:ilvl w:val="0"/>
          <w:numId w:val="5"/>
        </w:numPr>
        <w:pBdr>
          <w:top w:val="nil"/>
          <w:left w:val="nil"/>
          <w:bottom w:val="nil"/>
          <w:right w:val="nil"/>
          <w:between w:val="nil"/>
          <w:bar w:val="nil"/>
        </w:pBdr>
        <w:tabs>
          <w:tab w:val="num" w:pos="720"/>
        </w:tabs>
      </w:pPr>
      <w:r>
        <w:t>Log → Alex</w:t>
      </w:r>
    </w:p>
    <w:p w:rsidR="00A77B3E" w:rsidRDefault="00FA42BB">
      <w:pPr>
        <w:numPr>
          <w:ilvl w:val="0"/>
          <w:numId w:val="5"/>
        </w:numPr>
        <w:pBdr>
          <w:top w:val="nil"/>
          <w:left w:val="nil"/>
          <w:bottom w:val="nil"/>
          <w:right w:val="nil"/>
          <w:between w:val="nil"/>
          <w:bar w:val="nil"/>
        </w:pBdr>
        <w:tabs>
          <w:tab w:val="num" w:pos="720"/>
        </w:tabs>
      </w:pPr>
      <w:r>
        <w:t>Kommunikation mit Server → Björn</w:t>
      </w:r>
    </w:p>
    <w:p w:rsidR="00A77B3E" w:rsidRDefault="00FA42BB">
      <w:pPr>
        <w:numPr>
          <w:ilvl w:val="0"/>
          <w:numId w:val="5"/>
        </w:numPr>
        <w:pBdr>
          <w:top w:val="nil"/>
          <w:left w:val="nil"/>
          <w:bottom w:val="nil"/>
          <w:right w:val="nil"/>
          <w:between w:val="nil"/>
          <w:bar w:val="nil"/>
        </w:pBdr>
        <w:tabs>
          <w:tab w:val="num" w:pos="720"/>
        </w:tabs>
      </w:pPr>
      <w:r>
        <w:t>Projektorganisation → Henny</w:t>
      </w:r>
    </w:p>
    <w:p w:rsidR="00A77B3E" w:rsidRDefault="00DF3699">
      <w:pPr>
        <w:pBdr>
          <w:top w:val="nil"/>
          <w:left w:val="nil"/>
          <w:bottom w:val="nil"/>
          <w:right w:val="nil"/>
          <w:between w:val="nil"/>
          <w:bar w:val="nil"/>
        </w:pBdr>
      </w:pPr>
    </w:p>
    <w:p w:rsidR="00A77B3E" w:rsidRDefault="00FA42BB">
      <w:pPr>
        <w:pBdr>
          <w:top w:val="nil"/>
          <w:left w:val="nil"/>
          <w:bottom w:val="nil"/>
          <w:right w:val="nil"/>
          <w:between w:val="nil"/>
          <w:bar w:val="nil"/>
        </w:pBdr>
      </w:pPr>
      <w:r>
        <w:t>3. Produkt: siehe Dokumentation zu Modellen und Projektablaufplan</w:t>
      </w:r>
    </w:p>
    <w:p w:rsidR="00552C5B" w:rsidRDefault="00552C5B" w:rsidP="00552C5B">
      <w:pPr>
        <w:pStyle w:val="Listenabsatz"/>
        <w:numPr>
          <w:ilvl w:val="0"/>
          <w:numId w:val="7"/>
        </w:numPr>
        <w:pBdr>
          <w:top w:val="nil"/>
          <w:left w:val="nil"/>
          <w:bottom w:val="nil"/>
          <w:right w:val="nil"/>
          <w:between w:val="nil"/>
          <w:bar w:val="nil"/>
        </w:pBdr>
      </w:pPr>
      <w:r>
        <w:t>Der Ablauf der Implementierung ist gemäß Aufteilung (s.o.), wobei Info-Sessions eingeschoben werden und der Abgleich regelmäßig erfolgt.</w:t>
      </w:r>
    </w:p>
    <w:p w:rsidR="000C2E1C" w:rsidRDefault="000C2E1C">
      <w:pPr>
        <w:pBdr>
          <w:top w:val="nil"/>
          <w:left w:val="nil"/>
          <w:bottom w:val="nil"/>
          <w:right w:val="nil"/>
          <w:between w:val="nil"/>
          <w:bar w:val="nil"/>
        </w:pBdr>
      </w:pPr>
      <w:r>
        <w:t xml:space="preserve">4. </w:t>
      </w:r>
      <w:r w:rsidR="005C3003">
        <w:t xml:space="preserve">Test und </w:t>
      </w:r>
      <w:r>
        <w:t>Rückblick auf den Zyklus:</w:t>
      </w:r>
    </w:p>
    <w:p w:rsidR="000C2E1C" w:rsidRDefault="000C2E1C" w:rsidP="000C2E1C">
      <w:pPr>
        <w:pStyle w:val="Listenabsatz"/>
        <w:numPr>
          <w:ilvl w:val="0"/>
          <w:numId w:val="6"/>
        </w:numPr>
        <w:pBdr>
          <w:top w:val="nil"/>
          <w:left w:val="nil"/>
          <w:bottom w:val="nil"/>
          <w:right w:val="nil"/>
          <w:between w:val="nil"/>
          <w:bar w:val="nil"/>
        </w:pBdr>
      </w:pPr>
      <w:r>
        <w:t>Gefundene Modellierungsprobleme:</w:t>
      </w:r>
    </w:p>
    <w:p w:rsidR="000C2E1C" w:rsidRDefault="000C2E1C" w:rsidP="000C2E1C">
      <w:pPr>
        <w:pStyle w:val="Listenabsatz"/>
        <w:numPr>
          <w:ilvl w:val="1"/>
          <w:numId w:val="6"/>
        </w:numPr>
        <w:pBdr>
          <w:top w:val="nil"/>
          <w:left w:val="nil"/>
          <w:bottom w:val="nil"/>
          <w:right w:val="nil"/>
          <w:between w:val="nil"/>
          <w:bar w:val="nil"/>
        </w:pBdr>
      </w:pPr>
      <w:r>
        <w:t>Im Bezug auf Eventhandling</w:t>
      </w:r>
    </w:p>
    <w:p w:rsidR="000C2E1C" w:rsidRDefault="000C2E1C" w:rsidP="000C2E1C">
      <w:pPr>
        <w:pStyle w:val="Listenabsatz"/>
        <w:numPr>
          <w:ilvl w:val="1"/>
          <w:numId w:val="6"/>
        </w:numPr>
        <w:pBdr>
          <w:top w:val="nil"/>
          <w:left w:val="nil"/>
          <w:bottom w:val="nil"/>
          <w:right w:val="nil"/>
          <w:between w:val="nil"/>
          <w:bar w:val="nil"/>
        </w:pBdr>
      </w:pPr>
      <w:r>
        <w:t>Klassendiagramm bedarf einer Überarbeitung</w:t>
      </w:r>
    </w:p>
    <w:p w:rsidR="000C2E1C" w:rsidRDefault="000C2E1C" w:rsidP="000C2E1C">
      <w:pPr>
        <w:pStyle w:val="Listenabsatz"/>
        <w:numPr>
          <w:ilvl w:val="1"/>
          <w:numId w:val="6"/>
        </w:numPr>
        <w:pBdr>
          <w:top w:val="nil"/>
          <w:left w:val="nil"/>
          <w:bottom w:val="nil"/>
          <w:right w:val="nil"/>
          <w:between w:val="nil"/>
          <w:bar w:val="nil"/>
        </w:pBdr>
      </w:pPr>
      <w:r>
        <w:t>GUI muss auf den neusten besprochenen Stand gebracht werden</w:t>
      </w:r>
    </w:p>
    <w:p w:rsidR="00F07758" w:rsidRDefault="00F07758" w:rsidP="000C2E1C">
      <w:pPr>
        <w:pStyle w:val="Listenabsatz"/>
        <w:numPr>
          <w:ilvl w:val="1"/>
          <w:numId w:val="6"/>
        </w:numPr>
        <w:pBdr>
          <w:top w:val="nil"/>
          <w:left w:val="nil"/>
          <w:bottom w:val="nil"/>
          <w:right w:val="nil"/>
          <w:between w:val="nil"/>
          <w:bar w:val="nil"/>
        </w:pBdr>
      </w:pPr>
      <w:r>
        <w:t>Kurze Session zu Threads war nötig</w:t>
      </w:r>
    </w:p>
    <w:p w:rsidR="00F07758" w:rsidRDefault="00F07758" w:rsidP="00F07758">
      <w:pPr>
        <w:pStyle w:val="Listenabsatz"/>
        <w:numPr>
          <w:ilvl w:val="0"/>
          <w:numId w:val="6"/>
        </w:numPr>
        <w:pBdr>
          <w:top w:val="nil"/>
          <w:left w:val="nil"/>
          <w:bottom w:val="nil"/>
          <w:right w:val="nil"/>
          <w:between w:val="nil"/>
          <w:bar w:val="nil"/>
        </w:pBdr>
      </w:pPr>
      <w:r>
        <w:t>Analyse des Codes durch den Dozenten:</w:t>
      </w:r>
    </w:p>
    <w:p w:rsidR="00F07758" w:rsidRDefault="00F07758" w:rsidP="00F07758">
      <w:pPr>
        <w:pStyle w:val="Listenabsatz"/>
        <w:numPr>
          <w:ilvl w:val="1"/>
          <w:numId w:val="6"/>
        </w:numPr>
        <w:pBdr>
          <w:top w:val="nil"/>
          <w:left w:val="nil"/>
          <w:bottom w:val="nil"/>
          <w:right w:val="nil"/>
          <w:between w:val="nil"/>
          <w:bar w:val="nil"/>
        </w:pBdr>
      </w:pPr>
      <w:r>
        <w:t>hochst. 100 Zeilen pro M</w:t>
      </w:r>
      <w:r>
        <w:t>ethode --&gt; zur Zeit bis 284</w:t>
      </w:r>
    </w:p>
    <w:p w:rsidR="00F07758" w:rsidRDefault="00F07758" w:rsidP="00F07758">
      <w:pPr>
        <w:pStyle w:val="Listenabsatz"/>
        <w:numPr>
          <w:ilvl w:val="1"/>
          <w:numId w:val="6"/>
        </w:numPr>
        <w:pBdr>
          <w:top w:val="nil"/>
          <w:left w:val="nil"/>
          <w:bottom w:val="nil"/>
          <w:right w:val="nil"/>
          <w:between w:val="nil"/>
          <w:bar w:val="nil"/>
        </w:pBdr>
      </w:pPr>
      <w:r w:rsidRPr="00F07758">
        <w:t>number of stat</w:t>
      </w:r>
      <w:r w:rsidRPr="00F07758">
        <w:t xml:space="preserve">ic attr per type: max 10 --&gt; </w:t>
      </w:r>
      <w:r>
        <w:t>zur Zeit darüber (Erklärungsans</w:t>
      </w:r>
      <w:r w:rsidRPr="00F07758">
        <w:t xml:space="preserve">atz: </w:t>
      </w:r>
      <w:r>
        <w:t xml:space="preserve">benötigt für </w:t>
      </w:r>
      <w:r w:rsidRPr="00F07758">
        <w:t>Tests)</w:t>
      </w:r>
    </w:p>
    <w:p w:rsidR="000C2E1C" w:rsidRPr="00F07758" w:rsidRDefault="00F07758" w:rsidP="00F07758">
      <w:pPr>
        <w:pStyle w:val="Listenabsatz"/>
        <w:numPr>
          <w:ilvl w:val="1"/>
          <w:numId w:val="6"/>
        </w:numPr>
        <w:pBdr>
          <w:top w:val="nil"/>
          <w:left w:val="nil"/>
          <w:bottom w:val="nil"/>
          <w:right w:val="nil"/>
          <w:between w:val="nil"/>
          <w:bar w:val="nil"/>
        </w:pBdr>
      </w:pPr>
      <w:r>
        <w:t>sämtliche Dokumente sollen als PDF oder im JPEG-Format vorliegen</w:t>
      </w:r>
    </w:p>
    <w:p w:rsidR="000C2E1C" w:rsidRPr="00F07758" w:rsidRDefault="000C2E1C" w:rsidP="000C2E1C">
      <w:pPr>
        <w:pBdr>
          <w:top w:val="nil"/>
          <w:left w:val="nil"/>
          <w:bottom w:val="nil"/>
          <w:right w:val="nil"/>
          <w:between w:val="nil"/>
          <w:bar w:val="nil"/>
        </w:pBdr>
      </w:pPr>
    </w:p>
    <w:p w:rsidR="00A77B3E" w:rsidRDefault="00CE41D2" w:rsidP="00CE41D2">
      <w:pPr>
        <w:pStyle w:val="berschrift2"/>
        <w:pBdr>
          <w:top w:val="nil"/>
          <w:left w:val="nil"/>
          <w:bottom w:val="nil"/>
          <w:right w:val="nil"/>
          <w:between w:val="nil"/>
          <w:bar w:val="nil"/>
        </w:pBdr>
      </w:pPr>
      <w:r>
        <w:t>3.2 Zweiter Zyklus: Beta-Version</w:t>
      </w:r>
    </w:p>
    <w:p w:rsidR="005C3003" w:rsidRDefault="005C3003" w:rsidP="005C3003">
      <w:r>
        <w:t>1. Ziele</w:t>
      </w:r>
    </w:p>
    <w:p w:rsidR="005C3003" w:rsidRDefault="005C3003" w:rsidP="005C3003">
      <w:pPr>
        <w:pStyle w:val="Listenabsatz"/>
        <w:numPr>
          <w:ilvl w:val="0"/>
          <w:numId w:val="8"/>
        </w:numPr>
      </w:pPr>
      <w:r>
        <w:t>Entwicklung der Beta-Version, die bereits 5 Spielzüge spielen kann und dabei mit GUI und Datenbank verknüpft ist</w:t>
      </w:r>
    </w:p>
    <w:p w:rsidR="005C3003" w:rsidRDefault="005C3003" w:rsidP="005C3003">
      <w:pPr>
        <w:pStyle w:val="Listenabsatz"/>
        <w:numPr>
          <w:ilvl w:val="0"/>
          <w:numId w:val="8"/>
        </w:numPr>
      </w:pPr>
      <w:r>
        <w:t>Nebenbei Dokumentation und notwendige Dokumente anlegen und möglichst weit fertigstellen</w:t>
      </w:r>
    </w:p>
    <w:p w:rsidR="005C3003" w:rsidRDefault="005C3003" w:rsidP="005C3003">
      <w:r>
        <w:t>2. Vorgehen</w:t>
      </w:r>
    </w:p>
    <w:p w:rsidR="005C3003" w:rsidRDefault="005C3003" w:rsidP="005C3003">
      <w:pPr>
        <w:pStyle w:val="Listenabsatz"/>
        <w:numPr>
          <w:ilvl w:val="0"/>
          <w:numId w:val="9"/>
        </w:numPr>
      </w:pPr>
      <w:r>
        <w:t>Wie bisher hat jeder seinen Aufgabenbereich, da sich diese Aufteilung bewährt hat</w:t>
      </w:r>
    </w:p>
    <w:p w:rsidR="005C3003" w:rsidRDefault="005C3003" w:rsidP="005C3003">
      <w:pPr>
        <w:pStyle w:val="Listenabsatz"/>
        <w:numPr>
          <w:ilvl w:val="0"/>
          <w:numId w:val="9"/>
        </w:numPr>
      </w:pPr>
      <w:r>
        <w:t>Für Absprachen werden die Vorlesungsstunden genutzt</w:t>
      </w:r>
    </w:p>
    <w:p w:rsidR="005C3003" w:rsidRDefault="005C3003" w:rsidP="005C3003">
      <w:r>
        <w:t>3. Produkt</w:t>
      </w:r>
    </w:p>
    <w:p w:rsidR="005C3003" w:rsidRDefault="005C3003" w:rsidP="005C3003">
      <w:pPr>
        <w:pStyle w:val="Listenabsatz"/>
        <w:numPr>
          <w:ilvl w:val="0"/>
          <w:numId w:val="10"/>
        </w:numPr>
      </w:pPr>
      <w:r>
        <w:t>Siehe Quellcode und Dokumentation</w:t>
      </w:r>
    </w:p>
    <w:p w:rsidR="005C3003" w:rsidRDefault="005C3003" w:rsidP="005C3003">
      <w:r>
        <w:t>4. Test</w:t>
      </w:r>
    </w:p>
    <w:p w:rsidR="00EC66D9" w:rsidRDefault="00EC66D9" w:rsidP="005C3003"/>
    <w:p w:rsidR="00EC66D9" w:rsidRDefault="00EC66D9" w:rsidP="00EC66D9">
      <w:pPr>
        <w:pStyle w:val="berschrift2"/>
        <w:pBdr>
          <w:top w:val="nil"/>
          <w:left w:val="nil"/>
          <w:bottom w:val="nil"/>
          <w:right w:val="nil"/>
          <w:between w:val="nil"/>
          <w:bar w:val="nil"/>
        </w:pBdr>
      </w:pPr>
      <w:r>
        <w:t>3.3 Dritter Zyklus: Projektabschluss</w:t>
      </w:r>
    </w:p>
    <w:p w:rsidR="00EC66D9" w:rsidRDefault="00EC66D9" w:rsidP="00EC66D9">
      <w:r>
        <w:t>1. Ziele</w:t>
      </w:r>
    </w:p>
    <w:p w:rsidR="00EC66D9" w:rsidRDefault="00EC66D9" w:rsidP="00EC66D9">
      <w:r>
        <w:t>2. Vorgehen</w:t>
      </w:r>
    </w:p>
    <w:p w:rsidR="00EC66D9" w:rsidRDefault="00EC66D9" w:rsidP="00EC66D9">
      <w:r>
        <w:t>3. Produkt</w:t>
      </w:r>
    </w:p>
    <w:p w:rsidR="00EC66D9" w:rsidRDefault="00EC66D9" w:rsidP="00EC66D9">
      <w:r>
        <w:t>4. Test</w:t>
      </w:r>
    </w:p>
    <w:p w:rsidR="00EC66D9" w:rsidRDefault="00EC66D9" w:rsidP="00EC66D9">
      <w:pPr>
        <w:pStyle w:val="berschrift2"/>
      </w:pPr>
      <w:r w:rsidRPr="00EC66D9">
        <w:lastRenderedPageBreak/>
        <w:t>3.4 Fazit zum Entwicklungsmodell</w:t>
      </w:r>
    </w:p>
    <w:p w:rsidR="00EC66D9" w:rsidRDefault="00EC66D9" w:rsidP="00EC66D9">
      <w:r>
        <w:t>- Zyklen kum unterscheidbar</w:t>
      </w:r>
    </w:p>
    <w:p w:rsidR="00EC66D9" w:rsidRDefault="00EC66D9" w:rsidP="00EC66D9">
      <w:r>
        <w:t xml:space="preserve">- gut aber: Dokumentation von Problemen zu bestimmten Zeitständen </w:t>
      </w:r>
      <w:r>
        <w:sym w:font="Wingdings" w:char="F0E0"/>
      </w:r>
      <w:r>
        <w:t xml:space="preserve"> Progress ablesbar</w:t>
      </w:r>
    </w:p>
    <w:p w:rsidR="00EC66D9" w:rsidRPr="00EC66D9" w:rsidRDefault="00EC66D9" w:rsidP="00EC66D9">
      <w:pPr>
        <w:rPr>
          <w:b/>
          <w:bCs/>
          <w:sz w:val="28"/>
          <w:szCs w:val="28"/>
        </w:rPr>
      </w:pPr>
    </w:p>
    <w:sectPr w:rsidR="00EC66D9" w:rsidRPr="00EC66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699" w:rsidRDefault="00DF3699">
      <w:pPr>
        <w:spacing w:line="240" w:lineRule="auto"/>
      </w:pPr>
      <w:r>
        <w:separator/>
      </w:r>
    </w:p>
  </w:endnote>
  <w:endnote w:type="continuationSeparator" w:id="0">
    <w:p w:rsidR="00DF3699" w:rsidRDefault="00DF3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699" w:rsidRDefault="00DF3699">
      <w:pPr>
        <w:spacing w:line="240" w:lineRule="auto"/>
      </w:pPr>
      <w:r>
        <w:separator/>
      </w:r>
    </w:p>
  </w:footnote>
  <w:footnote w:type="continuationSeparator" w:id="0">
    <w:p w:rsidR="00DF3699" w:rsidRDefault="00DF3699">
      <w:pPr>
        <w:spacing w:line="240" w:lineRule="auto"/>
      </w:pPr>
      <w:r>
        <w:continuationSeparator/>
      </w:r>
    </w:p>
  </w:footnote>
  <w:footnote w:id="1">
    <w:p w:rsidR="003712FA" w:rsidRDefault="00FA42BB">
      <w:pPr>
        <w:pBdr>
          <w:top w:val="nil"/>
          <w:left w:val="nil"/>
          <w:bottom w:val="nil"/>
          <w:right w:val="nil"/>
          <w:between w:val="nil"/>
          <w:bar w:val="nil"/>
        </w:pBdr>
      </w:pPr>
      <w:r>
        <w:rPr>
          <w:rStyle w:val="Funotenzeichen"/>
        </w:rPr>
        <w:footnoteRef/>
      </w:r>
      <w:r>
        <w:rPr>
          <w:sz w:val="20"/>
          <w:szCs w:val="20"/>
        </w:rPr>
        <w:t xml:space="preserve"> </w:t>
      </w:r>
      <w:r>
        <w:t>Quelle zum Nachlesen:</w:t>
      </w:r>
      <w:hyperlink r:id="rId1" w:history="1">
        <w:r>
          <w:t xml:space="preserve"> </w:t>
        </w:r>
      </w:hyperlink>
      <w:hyperlink r:id="rId2" w:history="1">
        <w:r>
          <w:rPr>
            <w:color w:val="1155CC"/>
            <w:u w:val="single"/>
          </w:rPr>
          <w:t>http</w:t>
        </w:r>
      </w:hyperlink>
      <w:hyperlink r:id="rId3" w:history="1">
        <w:r>
          <w:rPr>
            <w:color w:val="1155CC"/>
            <w:u w:val="single"/>
          </w:rPr>
          <w:t>://</w:t>
        </w:r>
      </w:hyperlink>
      <w:hyperlink r:id="rId4" w:history="1">
        <w:r>
          <w:rPr>
            <w:color w:val="1155CC"/>
            <w:u w:val="single"/>
          </w:rPr>
          <w:t>www</w:t>
        </w:r>
      </w:hyperlink>
      <w:hyperlink r:id="rId5" w:history="1">
        <w:r>
          <w:rPr>
            <w:color w:val="1155CC"/>
            <w:u w:val="single"/>
          </w:rPr>
          <w:t>.</w:t>
        </w:r>
      </w:hyperlink>
      <w:hyperlink r:id="rId6" w:history="1">
        <w:r>
          <w:rPr>
            <w:color w:val="1155CC"/>
            <w:u w:val="single"/>
          </w:rPr>
          <w:t>infforum</w:t>
        </w:r>
      </w:hyperlink>
      <w:hyperlink r:id="rId7" w:history="1">
        <w:r>
          <w:rPr>
            <w:color w:val="1155CC"/>
            <w:u w:val="single"/>
          </w:rPr>
          <w:t>.</w:t>
        </w:r>
      </w:hyperlink>
      <w:hyperlink r:id="rId8" w:history="1">
        <w:r>
          <w:rPr>
            <w:color w:val="1155CC"/>
            <w:u w:val="single"/>
          </w:rPr>
          <w:t>de</w:t>
        </w:r>
      </w:hyperlink>
      <w:hyperlink r:id="rId9" w:history="1">
        <w:r>
          <w:rPr>
            <w:color w:val="1155CC"/>
            <w:u w:val="single"/>
          </w:rPr>
          <w:t>/</w:t>
        </w:r>
      </w:hyperlink>
      <w:hyperlink r:id="rId10" w:history="1">
        <w:r>
          <w:rPr>
            <w:color w:val="1155CC"/>
            <w:u w:val="single"/>
          </w:rPr>
          <w:t>themen</w:t>
        </w:r>
      </w:hyperlink>
      <w:hyperlink r:id="rId11" w:history="1">
        <w:r>
          <w:rPr>
            <w:color w:val="1155CC"/>
            <w:u w:val="single"/>
          </w:rPr>
          <w:t>/</w:t>
        </w:r>
      </w:hyperlink>
      <w:hyperlink r:id="rId12" w:history="1">
        <w:r>
          <w:rPr>
            <w:color w:val="1155CC"/>
            <w:u w:val="single"/>
          </w:rPr>
          <w:t>anwendungsentwicklung</w:t>
        </w:r>
      </w:hyperlink>
      <w:hyperlink r:id="rId13" w:history="1">
        <w:r>
          <w:rPr>
            <w:color w:val="1155CC"/>
            <w:u w:val="single"/>
          </w:rPr>
          <w:t>/</w:t>
        </w:r>
      </w:hyperlink>
      <w:hyperlink r:id="rId14" w:history="1">
        <w:r>
          <w:rPr>
            <w:color w:val="1155CC"/>
            <w:u w:val="single"/>
          </w:rPr>
          <w:t>thema</w:t>
        </w:r>
      </w:hyperlink>
      <w:hyperlink r:id="rId15" w:history="1">
        <w:r>
          <w:rPr>
            <w:color w:val="1155CC"/>
            <w:u w:val="single"/>
          </w:rPr>
          <w:t>_</w:t>
        </w:r>
      </w:hyperlink>
      <w:hyperlink r:id="rId16" w:history="1">
        <w:r>
          <w:rPr>
            <w:color w:val="1155CC"/>
            <w:u w:val="single"/>
          </w:rPr>
          <w:t>SE</w:t>
        </w:r>
      </w:hyperlink>
      <w:hyperlink r:id="rId17" w:history="1">
        <w:r>
          <w:rPr>
            <w:color w:val="1155CC"/>
            <w:u w:val="single"/>
          </w:rPr>
          <w:t>_</w:t>
        </w:r>
      </w:hyperlink>
      <w:hyperlink r:id="rId18" w:history="1">
        <w:r>
          <w:rPr>
            <w:color w:val="1155CC"/>
            <w:u w:val="single"/>
          </w:rPr>
          <w:t>spiral</w:t>
        </w:r>
      </w:hyperlink>
      <w:hyperlink r:id="rId19" w:history="1">
        <w:r>
          <w:rPr>
            <w:color w:val="1155CC"/>
            <w:u w:val="single"/>
          </w:rPr>
          <w:t>-</w:t>
        </w:r>
      </w:hyperlink>
      <w:hyperlink r:id="rId20" w:history="1">
        <w:r>
          <w:rPr>
            <w:color w:val="1155CC"/>
            <w:u w:val="single"/>
          </w:rPr>
          <w:t>modell</w:t>
        </w:r>
      </w:hyperlink>
      <w:hyperlink r:id="rId21" w:history="1">
        <w:r>
          <w:rPr>
            <w:color w:val="1155CC"/>
            <w:u w:val="single"/>
          </w:rPr>
          <w:t>.</w:t>
        </w:r>
      </w:hyperlink>
      <w:hyperlink r:id="rId22" w:history="1">
        <w:r>
          <w:rPr>
            <w:color w:val="1155CC"/>
            <w:u w:val="single"/>
          </w:rPr>
          <w:t>htm</w:t>
        </w:r>
      </w:hyperlink>
    </w:p>
    <w:p w:rsidR="003712FA" w:rsidRDefault="003712FA">
      <w:pPr>
        <w:pBdr>
          <w:top w:val="nil"/>
          <w:left w:val="nil"/>
          <w:bottom w:val="nil"/>
          <w:right w:val="nil"/>
          <w:between w:val="nil"/>
          <w:bar w:val="nil"/>
        </w:pBd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4D287DB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9A241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9CD37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4E89C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F7ADB6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A04618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DC29DE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714AE3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D0CE0C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E3A1CB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7C29A5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726B2F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CDCC66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548CB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072AC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0421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94E7F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4F4EF4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C3F40D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FE8A3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C14CE5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4858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FDA895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BA2FA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D649A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FEE0BA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5F85A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28EC55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B4B76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360A4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DF8FF1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D525F2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0B2371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FFE566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BBAB19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A32DE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504A88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0AC61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DCE09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BB686B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A482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538F03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5F69CF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3E8F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904D4E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6D010B8"/>
    <w:multiLevelType w:val="hybridMultilevel"/>
    <w:tmpl w:val="4EACA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9E27D1"/>
    <w:multiLevelType w:val="hybridMultilevel"/>
    <w:tmpl w:val="73F84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85439E"/>
    <w:multiLevelType w:val="hybridMultilevel"/>
    <w:tmpl w:val="94C273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2D714F"/>
    <w:multiLevelType w:val="hybridMultilevel"/>
    <w:tmpl w:val="4CACBB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6F35EDC"/>
    <w:multiLevelType w:val="hybridMultilevel"/>
    <w:tmpl w:val="BE127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498330B"/>
    <w:multiLevelType w:val="hybridMultilevel"/>
    <w:tmpl w:val="0F28B160"/>
    <w:lvl w:ilvl="0" w:tplc="64161B50">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8"/>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FA"/>
    <w:rsid w:val="000C2E1C"/>
    <w:rsid w:val="003712FA"/>
    <w:rsid w:val="00552C5B"/>
    <w:rsid w:val="005C3003"/>
    <w:rsid w:val="006A1BAA"/>
    <w:rsid w:val="00B84BF1"/>
    <w:rsid w:val="00CE41D2"/>
    <w:rsid w:val="00DF3699"/>
    <w:rsid w:val="00EC66D9"/>
    <w:rsid w:val="00F07758"/>
    <w:rsid w:val="00FA42BB"/>
    <w:rsid w:val="00FA4E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outlineLvl w:val="0"/>
    </w:pPr>
    <w:rPr>
      <w:b/>
      <w:bCs/>
      <w:sz w:val="36"/>
      <w:szCs w:val="36"/>
    </w:rPr>
  </w:style>
  <w:style w:type="paragraph" w:styleId="berschrift2">
    <w:name w:val="heading 2"/>
    <w:basedOn w:val="Standard"/>
    <w:next w:val="Standard"/>
    <w:qFormat/>
    <w:rsid w:val="00EF7B96"/>
    <w:pPr>
      <w:spacing w:before="360" w:after="80"/>
      <w:outlineLvl w:val="1"/>
    </w:pPr>
    <w:rPr>
      <w:b/>
      <w:bCs/>
      <w:sz w:val="28"/>
      <w:szCs w:val="28"/>
    </w:rPr>
  </w:style>
  <w:style w:type="paragraph" w:styleId="berschrift3">
    <w:name w:val="heading 3"/>
    <w:basedOn w:val="Standard"/>
    <w:next w:val="Standard"/>
    <w:qFormat/>
    <w:rsid w:val="00EF7B96"/>
    <w:pPr>
      <w:spacing w:before="280" w:after="80"/>
      <w:outlineLvl w:val="2"/>
    </w:pPr>
    <w:rPr>
      <w:b/>
      <w:bCs/>
      <w:color w:val="666666"/>
      <w:sz w:val="24"/>
      <w:szCs w:val="24"/>
    </w:rPr>
  </w:style>
  <w:style w:type="paragraph" w:styleId="berschrift4">
    <w:name w:val="heading 4"/>
    <w:basedOn w:val="Standard"/>
    <w:next w:val="Standard"/>
    <w:qFormat/>
    <w:rsid w:val="00EF7B96"/>
    <w:pPr>
      <w:spacing w:before="240" w:after="40"/>
      <w:outlineLvl w:val="3"/>
    </w:pPr>
    <w:rPr>
      <w:i/>
      <w:iCs/>
      <w:color w:val="666666"/>
    </w:rPr>
  </w:style>
  <w:style w:type="paragraph" w:styleId="berschrift5">
    <w:name w:val="heading 5"/>
    <w:basedOn w:val="Standard"/>
    <w:next w:val="Standard"/>
    <w:qFormat/>
    <w:rsid w:val="00EF7B96"/>
    <w:pPr>
      <w:spacing w:before="220" w:after="40"/>
      <w:outlineLvl w:val="4"/>
    </w:pPr>
    <w:rPr>
      <w:b/>
      <w:bCs/>
      <w:color w:val="666666"/>
      <w:sz w:val="20"/>
      <w:szCs w:val="20"/>
    </w:rPr>
  </w:style>
  <w:style w:type="paragraph" w:styleId="berschrift6">
    <w:name w:val="heading 6"/>
    <w:basedOn w:val="Standard"/>
    <w:next w:val="Standard"/>
    <w:qFormat/>
    <w:rsid w:val="00EF7B96"/>
    <w:pPr>
      <w:spacing w:before="200" w:after="40"/>
      <w:outlineLvl w:val="5"/>
    </w:pPr>
    <w:rPr>
      <w:i/>
      <w:iCs/>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pPr>
    <w:rPr>
      <w:b/>
      <w:bCs/>
      <w:sz w:val="72"/>
      <w:szCs w:val="72"/>
    </w:rPr>
  </w:style>
  <w:style w:type="paragraph" w:styleId="Untertitel">
    <w:name w:val="Subtitle"/>
    <w:basedOn w:val="Standard"/>
    <w:qFormat/>
    <w:rsid w:val="00EF7B96"/>
    <w:pPr>
      <w:spacing w:before="360" w:after="80"/>
    </w:pPr>
    <w:rPr>
      <w:rFonts w:ascii="Georgia" w:eastAsia="Georgia" w:hAnsi="Georgia" w:cs="Georgia"/>
      <w:i/>
      <w:iCs/>
      <w:color w:val="666666"/>
      <w:sz w:val="48"/>
      <w:szCs w:val="48"/>
    </w:rPr>
  </w:style>
  <w:style w:type="character" w:styleId="Funotenzeichen">
    <w:name w:val="footnote reference"/>
    <w:basedOn w:val="Absatz-Standardschriftart"/>
    <w:rsid w:val="00805BCE"/>
    <w:rPr>
      <w:vertAlign w:val="superscript"/>
    </w:rPr>
  </w:style>
  <w:style w:type="paragraph" w:styleId="Funotentext">
    <w:name w:val="footnote text"/>
    <w:basedOn w:val="Standard"/>
    <w:rsid w:val="00805BCE"/>
    <w:rPr>
      <w:sz w:val="20"/>
      <w:szCs w:val="20"/>
    </w:rPr>
  </w:style>
  <w:style w:type="paragraph" w:styleId="Listenabsatz">
    <w:name w:val="List Paragraph"/>
    <w:basedOn w:val="Standard"/>
    <w:uiPriority w:val="34"/>
    <w:qFormat/>
    <w:rsid w:val="000C2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outlineLvl w:val="0"/>
    </w:pPr>
    <w:rPr>
      <w:b/>
      <w:bCs/>
      <w:sz w:val="36"/>
      <w:szCs w:val="36"/>
    </w:rPr>
  </w:style>
  <w:style w:type="paragraph" w:styleId="berschrift2">
    <w:name w:val="heading 2"/>
    <w:basedOn w:val="Standard"/>
    <w:next w:val="Standard"/>
    <w:qFormat/>
    <w:rsid w:val="00EF7B96"/>
    <w:pPr>
      <w:spacing w:before="360" w:after="80"/>
      <w:outlineLvl w:val="1"/>
    </w:pPr>
    <w:rPr>
      <w:b/>
      <w:bCs/>
      <w:sz w:val="28"/>
      <w:szCs w:val="28"/>
    </w:rPr>
  </w:style>
  <w:style w:type="paragraph" w:styleId="berschrift3">
    <w:name w:val="heading 3"/>
    <w:basedOn w:val="Standard"/>
    <w:next w:val="Standard"/>
    <w:qFormat/>
    <w:rsid w:val="00EF7B96"/>
    <w:pPr>
      <w:spacing w:before="280" w:after="80"/>
      <w:outlineLvl w:val="2"/>
    </w:pPr>
    <w:rPr>
      <w:b/>
      <w:bCs/>
      <w:color w:val="666666"/>
      <w:sz w:val="24"/>
      <w:szCs w:val="24"/>
    </w:rPr>
  </w:style>
  <w:style w:type="paragraph" w:styleId="berschrift4">
    <w:name w:val="heading 4"/>
    <w:basedOn w:val="Standard"/>
    <w:next w:val="Standard"/>
    <w:qFormat/>
    <w:rsid w:val="00EF7B96"/>
    <w:pPr>
      <w:spacing w:before="240" w:after="40"/>
      <w:outlineLvl w:val="3"/>
    </w:pPr>
    <w:rPr>
      <w:i/>
      <w:iCs/>
      <w:color w:val="666666"/>
    </w:rPr>
  </w:style>
  <w:style w:type="paragraph" w:styleId="berschrift5">
    <w:name w:val="heading 5"/>
    <w:basedOn w:val="Standard"/>
    <w:next w:val="Standard"/>
    <w:qFormat/>
    <w:rsid w:val="00EF7B96"/>
    <w:pPr>
      <w:spacing w:before="220" w:after="40"/>
      <w:outlineLvl w:val="4"/>
    </w:pPr>
    <w:rPr>
      <w:b/>
      <w:bCs/>
      <w:color w:val="666666"/>
      <w:sz w:val="20"/>
      <w:szCs w:val="20"/>
    </w:rPr>
  </w:style>
  <w:style w:type="paragraph" w:styleId="berschrift6">
    <w:name w:val="heading 6"/>
    <w:basedOn w:val="Standard"/>
    <w:next w:val="Standard"/>
    <w:qFormat/>
    <w:rsid w:val="00EF7B96"/>
    <w:pPr>
      <w:spacing w:before="200" w:after="40"/>
      <w:outlineLvl w:val="5"/>
    </w:pPr>
    <w:rPr>
      <w:i/>
      <w:iCs/>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EF7B96"/>
    <w:pPr>
      <w:spacing w:before="480" w:after="120"/>
    </w:pPr>
    <w:rPr>
      <w:b/>
      <w:bCs/>
      <w:sz w:val="72"/>
      <w:szCs w:val="72"/>
    </w:rPr>
  </w:style>
  <w:style w:type="paragraph" w:styleId="Untertitel">
    <w:name w:val="Subtitle"/>
    <w:basedOn w:val="Standard"/>
    <w:qFormat/>
    <w:rsid w:val="00EF7B96"/>
    <w:pPr>
      <w:spacing w:before="360" w:after="80"/>
    </w:pPr>
    <w:rPr>
      <w:rFonts w:ascii="Georgia" w:eastAsia="Georgia" w:hAnsi="Georgia" w:cs="Georgia"/>
      <w:i/>
      <w:iCs/>
      <w:color w:val="666666"/>
      <w:sz w:val="48"/>
      <w:szCs w:val="48"/>
    </w:rPr>
  </w:style>
  <w:style w:type="character" w:styleId="Funotenzeichen">
    <w:name w:val="footnote reference"/>
    <w:basedOn w:val="Absatz-Standardschriftart"/>
    <w:rsid w:val="00805BCE"/>
    <w:rPr>
      <w:vertAlign w:val="superscript"/>
    </w:rPr>
  </w:style>
  <w:style w:type="paragraph" w:styleId="Funotentext">
    <w:name w:val="footnote text"/>
    <w:basedOn w:val="Standard"/>
    <w:rsid w:val="00805BCE"/>
    <w:rPr>
      <w:sz w:val="20"/>
      <w:szCs w:val="20"/>
    </w:rPr>
  </w:style>
  <w:style w:type="paragraph" w:styleId="Listenabsatz">
    <w:name w:val="List Paragraph"/>
    <w:basedOn w:val="Standard"/>
    <w:uiPriority w:val="34"/>
    <w:qFormat/>
    <w:rsid w:val="000C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adviser.de/Pg/Auftrag/Auftrag4gNet510.pdf" TargetMode="External"/><Relationship Id="rId18" Type="http://schemas.openxmlformats.org/officeDocument/2006/relationships/hyperlink" Target="http://nadviser.de/Pg/Auftrag/Auftrag4gNet510.pdf" TargetMode="External"/><Relationship Id="rId3" Type="http://schemas.openxmlformats.org/officeDocument/2006/relationships/styles" Target="styles.xml"/><Relationship Id="rId21" Type="http://schemas.openxmlformats.org/officeDocument/2006/relationships/hyperlink" Target="http://nadviser.de/Pg/Auftrag/Auftrag4gNet510.pdf" TargetMode="External"/><Relationship Id="rId7" Type="http://schemas.openxmlformats.org/officeDocument/2006/relationships/footnotes" Target="footnotes.xml"/><Relationship Id="rId12" Type="http://schemas.openxmlformats.org/officeDocument/2006/relationships/hyperlink" Target="http://nadviser.de/Pg/Auftrag/Auftrag4gNet510.pdf" TargetMode="External"/><Relationship Id="rId17" Type="http://schemas.openxmlformats.org/officeDocument/2006/relationships/hyperlink" Target="http://nadviser.de/Pg/Auftrag/Auftrag4gNet51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adviser.de/Pg/Auftrag/Auftrag4gNet510.pdf" TargetMode="External"/><Relationship Id="rId20" Type="http://schemas.openxmlformats.org/officeDocument/2006/relationships/hyperlink" Target="http://nadviser.de/Pg/Auftrag/Auftrag4gNet51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dviser.de/Pg/Auftrag/Auftrag4gNet510.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adviser.de/Pg/Auftrag/Auftrag4gNet510.pdf" TargetMode="External"/><Relationship Id="rId23" Type="http://schemas.openxmlformats.org/officeDocument/2006/relationships/hyperlink" Target="http://nadviser.de/Pg/Auftrag/Auftrag4gNet510.pdf" TargetMode="External"/><Relationship Id="rId10" Type="http://schemas.openxmlformats.org/officeDocument/2006/relationships/hyperlink" Target="http://nadviser.de/Pg/Auftrag/Auftrag4gNet510.pdf" TargetMode="External"/><Relationship Id="rId19" Type="http://schemas.openxmlformats.org/officeDocument/2006/relationships/hyperlink" Target="http://nadviser.de/Pg/Auftrag/Auftrag4gNet510.pdf" TargetMode="External"/><Relationship Id="rId4" Type="http://schemas.microsoft.com/office/2007/relationships/stylesWithEffects" Target="stylesWithEffects.xml"/><Relationship Id="rId9" Type="http://schemas.openxmlformats.org/officeDocument/2006/relationships/hyperlink" Target="http://nadviser.de/Pg/Auftrag/Auftrag4gNet510.pdf" TargetMode="External"/><Relationship Id="rId14" Type="http://schemas.openxmlformats.org/officeDocument/2006/relationships/hyperlink" Target="http://nadviser.de/Pg/Auftrag/Auftrag4gNet510.pdf" TargetMode="External"/><Relationship Id="rId22" Type="http://schemas.openxmlformats.org/officeDocument/2006/relationships/hyperlink" Target="http://nadviser.de/Pg/Auftrag/Auftrag4gNet51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nfforum.de/themen/anwendungsentwicklung/thema_SE_spiral-modell.htm" TargetMode="External"/><Relationship Id="rId13" Type="http://schemas.openxmlformats.org/officeDocument/2006/relationships/hyperlink" Target="http://www.infforum.de/themen/anwendungsentwicklung/thema_SE_spiral-modell.htm" TargetMode="External"/><Relationship Id="rId18" Type="http://schemas.openxmlformats.org/officeDocument/2006/relationships/hyperlink" Target="http://www.infforum.de/themen/anwendungsentwicklung/thema_SE_spiral-modell.htm" TargetMode="External"/><Relationship Id="rId3" Type="http://schemas.openxmlformats.org/officeDocument/2006/relationships/hyperlink" Target="http://www.infforum.de/themen/anwendungsentwicklung/thema_SE_spiral-modell.htm" TargetMode="External"/><Relationship Id="rId21" Type="http://schemas.openxmlformats.org/officeDocument/2006/relationships/hyperlink" Target="http://www.infforum.de/themen/anwendungsentwicklung/thema_SE_spiral-modell.htm" TargetMode="External"/><Relationship Id="rId7" Type="http://schemas.openxmlformats.org/officeDocument/2006/relationships/hyperlink" Target="http://www.infforum.de/themen/anwendungsentwicklung/thema_SE_spiral-modell.htm" TargetMode="External"/><Relationship Id="rId12" Type="http://schemas.openxmlformats.org/officeDocument/2006/relationships/hyperlink" Target="http://www.infforum.de/themen/anwendungsentwicklung/thema_SE_spiral-modell.htm" TargetMode="External"/><Relationship Id="rId17" Type="http://schemas.openxmlformats.org/officeDocument/2006/relationships/hyperlink" Target="http://www.infforum.de/themen/anwendungsentwicklung/thema_SE_spiral-modell.htm" TargetMode="External"/><Relationship Id="rId2" Type="http://schemas.openxmlformats.org/officeDocument/2006/relationships/hyperlink" Target="http://www.infforum.de/themen/anwendungsentwicklung/thema_SE_spiral-modell.htm" TargetMode="External"/><Relationship Id="rId16" Type="http://schemas.openxmlformats.org/officeDocument/2006/relationships/hyperlink" Target="http://www.infforum.de/themen/anwendungsentwicklung/thema_SE_spiral-modell.htm" TargetMode="External"/><Relationship Id="rId20" Type="http://schemas.openxmlformats.org/officeDocument/2006/relationships/hyperlink" Target="http://www.infforum.de/themen/anwendungsentwicklung/thema_SE_spiral-modell.htm" TargetMode="External"/><Relationship Id="rId1" Type="http://schemas.openxmlformats.org/officeDocument/2006/relationships/hyperlink" Target="http://www.infforum.de/themen/anwendungsentwicklung/thema_SE_spiral-modell.htm" TargetMode="External"/><Relationship Id="rId6" Type="http://schemas.openxmlformats.org/officeDocument/2006/relationships/hyperlink" Target="http://www.infforum.de/themen/anwendungsentwicklung/thema_SE_spiral-modell.htm" TargetMode="External"/><Relationship Id="rId11" Type="http://schemas.openxmlformats.org/officeDocument/2006/relationships/hyperlink" Target="http://www.infforum.de/themen/anwendungsentwicklung/thema_SE_spiral-modell.htm" TargetMode="External"/><Relationship Id="rId5" Type="http://schemas.openxmlformats.org/officeDocument/2006/relationships/hyperlink" Target="http://www.infforum.de/themen/anwendungsentwicklung/thema_SE_spiral-modell.htm" TargetMode="External"/><Relationship Id="rId15" Type="http://schemas.openxmlformats.org/officeDocument/2006/relationships/hyperlink" Target="http://www.infforum.de/themen/anwendungsentwicklung/thema_SE_spiral-modell.htm" TargetMode="External"/><Relationship Id="rId10" Type="http://schemas.openxmlformats.org/officeDocument/2006/relationships/hyperlink" Target="http://www.infforum.de/themen/anwendungsentwicklung/thema_SE_spiral-modell.htm" TargetMode="External"/><Relationship Id="rId19" Type="http://schemas.openxmlformats.org/officeDocument/2006/relationships/hyperlink" Target="http://www.infforum.de/themen/anwendungsentwicklung/thema_SE_spiral-modell.htm" TargetMode="External"/><Relationship Id="rId4" Type="http://schemas.openxmlformats.org/officeDocument/2006/relationships/hyperlink" Target="http://www.infforum.de/themen/anwendungsentwicklung/thema_SE_spiral-modell.htm" TargetMode="External"/><Relationship Id="rId9" Type="http://schemas.openxmlformats.org/officeDocument/2006/relationships/hyperlink" Target="http://www.infforum.de/themen/anwendungsentwicklung/thema_SE_spiral-modell.htm" TargetMode="External"/><Relationship Id="rId14" Type="http://schemas.openxmlformats.org/officeDocument/2006/relationships/hyperlink" Target="http://www.infforum.de/themen/anwendungsentwicklung/thema_SE_spiral-modell.htm" TargetMode="External"/><Relationship Id="rId22" Type="http://schemas.openxmlformats.org/officeDocument/2006/relationships/hyperlink" Target="http://www.infforum.de/themen/anwendungsentwicklung/thema_SE_spiral-model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FD6D0-982F-45A8-AE53-33DBDB32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972</Words>
  <Characters>6125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Henny</cp:lastModifiedBy>
  <cp:revision>8</cp:revision>
  <dcterms:created xsi:type="dcterms:W3CDTF">2012-09-17T10:24:00Z</dcterms:created>
  <dcterms:modified xsi:type="dcterms:W3CDTF">2012-10-13T12:08:00Z</dcterms:modified>
</cp:coreProperties>
</file>